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2E715784" w:rsidR="00953508" w:rsidRDefault="000A677A">
      <w:r>
        <w:t>Nama</w:t>
      </w:r>
      <w:r>
        <w:tab/>
        <w:t>:</w:t>
      </w:r>
      <w:r w:rsidR="00A9781D">
        <w:t xml:space="preserve"> Zahra Talita Putri </w:t>
      </w:r>
      <w:proofErr w:type="spellStart"/>
      <w:r w:rsidR="00A9781D">
        <w:t>Rumalia</w:t>
      </w:r>
      <w:proofErr w:type="spellEnd"/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mahal</w:t>
      </w:r>
    </w:p>
    <w:p w14:paraId="0A85EEA9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MariaDB [dbpos3]&gt; DELIMITER $$</w:t>
      </w:r>
    </w:p>
    <w:p w14:paraId="4F216FD5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MariaDB [dbpos3]&gt; CREATE FUNCTION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kategori_</w:t>
      </w:r>
      <w:proofErr w:type="gram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spellStart"/>
      <w:proofErr w:type="gramEnd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DOUBLE)</w:t>
      </w:r>
    </w:p>
    <w:p w14:paraId="50CC1F30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RETURNS </w:t>
      </w:r>
      <w:proofErr w:type="gramStart"/>
      <w:r w:rsidRPr="00D4175A">
        <w:rPr>
          <w:rFonts w:ascii="Courier New" w:eastAsia="Courier New" w:hAnsi="Courier New" w:cs="Courier New"/>
          <w:i/>
          <w:sz w:val="20"/>
          <w:szCs w:val="20"/>
        </w:rPr>
        <w:t>VARCHAR(</w:t>
      </w:r>
      <w:proofErr w:type="gramEnd"/>
      <w:r w:rsidRPr="00D4175A">
        <w:rPr>
          <w:rFonts w:ascii="Courier New" w:eastAsia="Courier New" w:hAnsi="Courier New" w:cs="Courier New"/>
          <w:i/>
          <w:sz w:val="20"/>
          <w:szCs w:val="20"/>
        </w:rPr>
        <w:t>20)</w:t>
      </w:r>
    </w:p>
    <w:p w14:paraId="41D541FD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BEGIN</w:t>
      </w:r>
    </w:p>
    <w:p w14:paraId="2D5160AD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DECLARE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gramStart"/>
      <w:r w:rsidRPr="00D4175A">
        <w:rPr>
          <w:rFonts w:ascii="Courier New" w:eastAsia="Courier New" w:hAnsi="Courier New" w:cs="Courier New"/>
          <w:i/>
          <w:sz w:val="20"/>
          <w:szCs w:val="20"/>
        </w:rPr>
        <w:t>VARCHAR(</w:t>
      </w:r>
      <w:proofErr w:type="gramEnd"/>
      <w:r w:rsidRPr="00D4175A">
        <w:rPr>
          <w:rFonts w:ascii="Courier New" w:eastAsia="Courier New" w:hAnsi="Courier New" w:cs="Courier New"/>
          <w:i/>
          <w:sz w:val="20"/>
          <w:szCs w:val="20"/>
        </w:rPr>
        <w:t>20);</w:t>
      </w:r>
    </w:p>
    <w:p w14:paraId="25F6978E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CASE</w:t>
      </w:r>
    </w:p>
    <w:p w14:paraId="0020D9BD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WHEN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BETWEEN 0 AND 500000 then</w:t>
      </w:r>
    </w:p>
    <w:p w14:paraId="074DCF27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SET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= '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Murah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>';</w:t>
      </w:r>
    </w:p>
    <w:p w14:paraId="4F10B414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WHEN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BETWEEN 500000 AND 3000000 THEN</w:t>
      </w:r>
    </w:p>
    <w:p w14:paraId="4ED95239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SET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= 'SEDANG';</w:t>
      </w:r>
    </w:p>
    <w:p w14:paraId="02344601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WHEN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BETWEEN 3000000 AND 10000000 THEN</w:t>
      </w:r>
    </w:p>
    <w:p w14:paraId="2A6E3A0E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SET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= 'MAHAL';</w:t>
      </w:r>
    </w:p>
    <w:p w14:paraId="61B5EC93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ELSE</w:t>
      </w:r>
    </w:p>
    <w:p w14:paraId="1B41AACE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SET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= 'Sangat Mahal';</w:t>
      </w:r>
    </w:p>
    <w:p w14:paraId="41426DCA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END CASE;</w:t>
      </w:r>
    </w:p>
    <w:p w14:paraId="2C7AA6C4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RETURN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keterangan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785C7282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    -&gt; END $$</w:t>
      </w:r>
    </w:p>
    <w:p w14:paraId="43DF9F42" w14:textId="669205BC" w:rsid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Query OK, 0 rows affected (0.068 sec)</w:t>
      </w:r>
    </w:p>
    <w:p w14:paraId="0AF2F2CA" w14:textId="2558DBAB" w:rsid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1DDB2B2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311CFA42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MariaDB [dbpos3]&gt; select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kategori_</w:t>
      </w:r>
      <w:proofErr w:type="gram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D4175A">
        <w:rPr>
          <w:rFonts w:ascii="Courier New" w:eastAsia="Courier New" w:hAnsi="Courier New" w:cs="Courier New"/>
          <w:i/>
          <w:sz w:val="20"/>
          <w:szCs w:val="20"/>
        </w:rPr>
        <w:t>"9000000");</w:t>
      </w:r>
    </w:p>
    <w:p w14:paraId="3FB9742B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+---------------------------+</w:t>
      </w:r>
    </w:p>
    <w:p w14:paraId="48AA7D52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 xml:space="preserve">| </w:t>
      </w:r>
      <w:proofErr w:type="spellStart"/>
      <w:r w:rsidRPr="00D4175A">
        <w:rPr>
          <w:rFonts w:ascii="Courier New" w:eastAsia="Courier New" w:hAnsi="Courier New" w:cs="Courier New"/>
          <w:i/>
          <w:sz w:val="20"/>
          <w:szCs w:val="20"/>
        </w:rPr>
        <w:t>kategori_</w:t>
      </w:r>
      <w:proofErr w:type="gramStart"/>
      <w:r w:rsidRPr="00D4175A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D4175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D4175A">
        <w:rPr>
          <w:rFonts w:ascii="Courier New" w:eastAsia="Courier New" w:hAnsi="Courier New" w:cs="Courier New"/>
          <w:i/>
          <w:sz w:val="20"/>
          <w:szCs w:val="20"/>
        </w:rPr>
        <w:t>"9000000") |</w:t>
      </w:r>
    </w:p>
    <w:p w14:paraId="4F969B9D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+---------------------------+</w:t>
      </w:r>
    </w:p>
    <w:p w14:paraId="5FDCB44B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| MAHAL                     |</w:t>
      </w:r>
    </w:p>
    <w:p w14:paraId="30FD8E6B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+---------------------------+</w:t>
      </w:r>
    </w:p>
    <w:p w14:paraId="5CEFF002" w14:textId="571A26F0" w:rsid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D4175A">
        <w:rPr>
          <w:rFonts w:ascii="Courier New" w:eastAsia="Courier New" w:hAnsi="Courier New" w:cs="Courier New"/>
          <w:i/>
          <w:sz w:val="20"/>
          <w:szCs w:val="20"/>
        </w:rPr>
        <w:t>1 row in set (0.001 sec)</w:t>
      </w:r>
    </w:p>
    <w:p w14:paraId="2154A759" w14:textId="47A4B2DC" w:rsid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146E7E3D" w14:textId="77777777" w:rsidR="00D4175A" w:rsidRPr="00D4175A" w:rsidRDefault="00D4175A" w:rsidP="00D4175A">
      <w:pPr>
        <w:pBdr>
          <w:bottom w:val="single" w:sz="6" w:space="1" w:color="auto"/>
        </w:pBd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553771D3" w14:textId="77777777" w:rsidR="00D4175A" w:rsidRDefault="00D4175A" w:rsidP="00D4175A">
      <w:pPr>
        <w:pBdr>
          <w:bottom w:val="single" w:sz="6" w:space="1" w:color="auto"/>
        </w:pBd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74ED7892" w:rsidR="00F47418" w:rsidRPr="00080ADA" w:rsidRDefault="00E71D50" w:rsidP="00D4175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61A32974" w:rsidR="00437F6D" w:rsidRPr="00AB38B1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48DB937E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MariaDB [dbpos3]&gt; delimiter $$</w:t>
      </w:r>
    </w:p>
    <w:p w14:paraId="2AB6143A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[dbpos3]&gt; create procedure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kurangi_</w:t>
      </w:r>
      <w:proofErr w:type="gram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</w:p>
    <w:p w14:paraId="2632CB8A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INT,</w:t>
      </w:r>
    </w:p>
    <w:p w14:paraId="05B73824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jmlh_pesan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int)</w:t>
      </w:r>
    </w:p>
    <w:p w14:paraId="60F169BC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28723507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stok_baru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int;</w:t>
      </w:r>
    </w:p>
    <w:p w14:paraId="40691E51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stok_baru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BBCDBED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stok_baru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stok_baru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jmlh_pesan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374DC60D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stok_baru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3DB3A7FB" w14:textId="77777777" w:rsidR="00BA7D02" w:rsidRPr="00BA7D02" w:rsidRDefault="00BA7D02" w:rsidP="00BA7D02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1E674F8D" w14:textId="25E7C30E" w:rsidR="00AB38B1" w:rsidRDefault="00BA7D02" w:rsidP="00BA7D02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Query OK, 0 rows affected (0.013 sec)</w:t>
      </w:r>
    </w:p>
    <w:p w14:paraId="4732AE20" w14:textId="2AAB1A27" w:rsidR="00BA7D02" w:rsidRPr="00A746E8" w:rsidRDefault="00BA7D02" w:rsidP="00BA7D02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MariaDB [dbpos3]&gt; </w:t>
      </w:r>
      <w:proofErr w:type="gramStart"/>
      <w:r w:rsidRPr="00BA7D02">
        <w:rPr>
          <w:rFonts w:asciiTheme="minorHAnsi" w:hAnsiTheme="minorHAnsi" w:cstheme="minorHAnsi"/>
          <w:color w:val="000000" w:themeColor="text1"/>
          <w:sz w:val="22"/>
          <w:szCs w:val="22"/>
        </w:rPr>
        <w:t>delimiter ;</w:t>
      </w:r>
      <w:proofErr w:type="gramEnd"/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186A5FA2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[dbpos3]&gt; delimiter $$</w:t>
      </w:r>
    </w:p>
    <w:p w14:paraId="43E391B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create trigger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trig_kurangi_stok</w:t>
      </w:r>
      <w:proofErr w:type="spellEnd"/>
    </w:p>
    <w:p w14:paraId="0C59AE04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after insert on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for each row</w:t>
      </w:r>
    </w:p>
    <w:p w14:paraId="67757A16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20D9856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53DF40A4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jmlh_pesan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36BFC253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select </w:t>
      </w:r>
      <w:proofErr w:type="spellStart"/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new.produk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new.qty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into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jmlh_pesan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758EAF7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call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</w:t>
      </w: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jmlh_pesan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);</w:t>
      </w:r>
    </w:p>
    <w:p w14:paraId="7DEE1C6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32C39F43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0 rows affected (0.025 sec)</w:t>
      </w:r>
    </w:p>
    <w:p w14:paraId="15C1A81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4" w14:textId="2FECBCAE" w:rsidR="00953508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</w:t>
      </w: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0936F87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select * from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CE5BAD4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+----+-----------+------------+------+---------+</w:t>
      </w:r>
    </w:p>
    <w:p w14:paraId="343D1E33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| id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qty  |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|</w:t>
      </w:r>
    </w:p>
    <w:p w14:paraId="27BC536F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+----+-----------+------------+------+---------+</w:t>
      </w:r>
    </w:p>
    <w:p w14:paraId="7ED9990B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1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1 |          1 |    1 | 5040000 |</w:t>
      </w:r>
    </w:p>
    <w:p w14:paraId="7CD14563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2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3 |          1 |    1 | 4680000 |</w:t>
      </w:r>
    </w:p>
    <w:p w14:paraId="035FD3B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3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5 |          2 |    5 |    3500 |</w:t>
      </w:r>
    </w:p>
    <w:p w14:paraId="0E48CFFF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6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5 |          3 |   10 |    3500 |</w:t>
      </w:r>
    </w:p>
    <w:p w14:paraId="1A6020F0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7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1 |          3 |    1 | 5040000 |</w:t>
      </w:r>
    </w:p>
    <w:p w14:paraId="74DC4C9C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9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        5 |          5 |   10 |    3500 |</w:t>
      </w:r>
    </w:p>
    <w:p w14:paraId="4273EA1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10 |         5 |          6 |   20 |    3500 |</w:t>
      </w:r>
    </w:p>
    <w:p w14:paraId="280F31EF" w14:textId="10ADA632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+----+-----------+------------+------+---------+</w:t>
      </w:r>
    </w:p>
    <w:p w14:paraId="70CD893A" w14:textId="2E5C6AE1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2177702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select * from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93D4CBC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4FB5AD4D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| id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    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harga_beli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min_stok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</w:t>
      </w:r>
    </w:p>
    <w:p w14:paraId="07C6371F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5A3D5310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1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TV01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Televisi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21 inch |    3500000 |    5040000 |    2 |        2 |               1 |</w:t>
      </w:r>
    </w:p>
    <w:p w14:paraId="7DA86C7E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2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TV02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Televisi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40 inch |    5500000 |    7440000 |    4 |        2 |               1 |</w:t>
      </w:r>
    </w:p>
    <w:p w14:paraId="41571C4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3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K001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Kulkas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2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pintu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|    3500000 |    4680000 |    6 |        2 |               1 |</w:t>
      </w:r>
    </w:p>
    <w:p w14:paraId="45E3B477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4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M001 | Meja Makan       |     500000 |     600000 |    4 |        3 |               2 |</w:t>
      </w:r>
    </w:p>
    <w:p w14:paraId="4B8F24AD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5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TK01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Teh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Kotak        |       3000 |       3500 |    6 |       10 |               4 |</w:t>
      </w:r>
    </w:p>
    <w:p w14:paraId="4D7EECD2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6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PC01 | PC Desktop HP    |    7000000 |    9984000 |    9 |        2 |               5 |</w:t>
      </w:r>
    </w:p>
    <w:p w14:paraId="1950045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7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TB01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Teh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Botol        |       2000 |       2500 |   53 |       10 |               4 |</w:t>
      </w:r>
    </w:p>
    <w:p w14:paraId="2DC24A9A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8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AC01 | Notebook Acer    |    8000000 |   11232000 |    7 |        2 |               5 |</w:t>
      </w:r>
    </w:p>
    <w:p w14:paraId="11B4D21C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9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LN01 | Notebook Lenovo  |    9000000 |   12480000 |    9 |        2 |               5 |</w:t>
      </w:r>
    </w:p>
    <w:p w14:paraId="60ED3FAE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10 | L004 | Laptop HP        |   12000000 |   13520000 |   20 |        5 |               5 |</w:t>
      </w:r>
    </w:p>
    <w:p w14:paraId="08B0E94E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2A7D0D6F" w14:textId="57A5E53C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10 rows in set (0.001 sec)</w:t>
      </w:r>
    </w:p>
    <w:p w14:paraId="12580830" w14:textId="563EE7A9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FF5223D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insert into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(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qty,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) values</w:t>
      </w:r>
    </w:p>
    <w:p w14:paraId="6A2F584C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(5,5,8,70000);</w:t>
      </w:r>
    </w:p>
    <w:p w14:paraId="464A3083" w14:textId="0A124C71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Query OK, 1 row affected (0.012 sec)</w:t>
      </w:r>
    </w:p>
    <w:p w14:paraId="7B0B3468" w14:textId="77E6842C" w:rsid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3BAF74A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[dbpos3]&gt; select * from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46ADC173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12E34461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| id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    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harga_beli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min_stok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</w:t>
      </w:r>
    </w:p>
    <w:p w14:paraId="33C2EA6C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57A7F904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1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TV01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Televisi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21 inch |    3500000 |    5040000 |    2 |        2 |               1 |</w:t>
      </w:r>
    </w:p>
    <w:p w14:paraId="6208E8BD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2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TV02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Televisi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40 inch |    5500000 |    7440000 |    4 |        2 |               1 |</w:t>
      </w:r>
    </w:p>
    <w:p w14:paraId="0AD5962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3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K001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Kulkas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2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pintu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|    3500000 |    4680000 |    6 |        2 |               1 |</w:t>
      </w:r>
    </w:p>
    <w:p w14:paraId="3EEDCA1B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4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M001 | Meja Makan       |     500000 |     600000 |    4 |        3 |               2 |</w:t>
      </w:r>
    </w:p>
    <w:p w14:paraId="436F3E48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5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TK01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Teh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Kotak        |       3000 |       3500 |   -2 |       10 |               4 |</w:t>
      </w:r>
    </w:p>
    <w:p w14:paraId="1DB52D25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6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PC01 | PC Desktop HP    |    7000000 |    9984000 |    9 |        2 |               5 |</w:t>
      </w:r>
    </w:p>
    <w:p w14:paraId="4A91A7E0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7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TB01 | </w:t>
      </w:r>
      <w:proofErr w:type="spell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Teh</w:t>
      </w:r>
      <w:proofErr w:type="spell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Botol        |       2000 |       2500 |   53 |       10 |               4 |</w:t>
      </w:r>
    </w:p>
    <w:p w14:paraId="50E2287F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8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AC01 | Notebook Acer    |    8000000 |   11232000 |    7 |        2 |               5 |</w:t>
      </w:r>
    </w:p>
    <w:p w14:paraId="0F386E1A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 9</w:t>
      </w:r>
      <w:proofErr w:type="gramEnd"/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| LN01 | Notebook Lenovo  |    9000000 |   12480000 |    9 |        2 |               5 |</w:t>
      </w:r>
    </w:p>
    <w:p w14:paraId="02E48662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| 10 | L004 | Laptop HP        |   12000000 |   13520000 |   20 |        5 |               5 |</w:t>
      </w:r>
    </w:p>
    <w:p w14:paraId="14041427" w14:textId="77777777" w:rsidR="00BA7D02" w:rsidRPr="00BA7D02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+----+------+------------------+------------+------------+------+----------+-----------------+</w:t>
      </w:r>
    </w:p>
    <w:p w14:paraId="616978B4" w14:textId="7B85D8A2" w:rsidR="00BA7D02" w:rsidRPr="000B023B" w:rsidRDefault="00BA7D02" w:rsidP="00BA7D0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A7D02">
        <w:rPr>
          <w:rFonts w:ascii="Courier New" w:eastAsia="Courier New" w:hAnsi="Courier New" w:cs="Courier New"/>
          <w:i/>
          <w:color w:val="FF0000"/>
          <w:sz w:val="20"/>
          <w:szCs w:val="20"/>
        </w:rPr>
        <w:t>10 rows in set (0.000 sec)</w:t>
      </w:r>
    </w:p>
    <w:sectPr w:rsidR="00BA7D02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B000" w14:textId="77777777" w:rsidR="0063764D" w:rsidRDefault="0063764D">
      <w:r>
        <w:separator/>
      </w:r>
    </w:p>
  </w:endnote>
  <w:endnote w:type="continuationSeparator" w:id="0">
    <w:p w14:paraId="7A196514" w14:textId="77777777" w:rsidR="0063764D" w:rsidRDefault="0063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0A6D0" w14:textId="77777777" w:rsidR="0063764D" w:rsidRDefault="0063764D">
      <w:r>
        <w:separator/>
      </w:r>
    </w:p>
  </w:footnote>
  <w:footnote w:type="continuationSeparator" w:id="0">
    <w:p w14:paraId="714F5680" w14:textId="77777777" w:rsidR="0063764D" w:rsidRDefault="00637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2746B"/>
    <w:rsid w:val="003555A7"/>
    <w:rsid w:val="00374C19"/>
    <w:rsid w:val="003C5999"/>
    <w:rsid w:val="00436DD0"/>
    <w:rsid w:val="00437F6D"/>
    <w:rsid w:val="004639D0"/>
    <w:rsid w:val="00493F90"/>
    <w:rsid w:val="0063764D"/>
    <w:rsid w:val="00763BA3"/>
    <w:rsid w:val="007C7AD3"/>
    <w:rsid w:val="00894B6F"/>
    <w:rsid w:val="00953508"/>
    <w:rsid w:val="009A548C"/>
    <w:rsid w:val="009A69A1"/>
    <w:rsid w:val="00A746E8"/>
    <w:rsid w:val="00A9781D"/>
    <w:rsid w:val="00AA6418"/>
    <w:rsid w:val="00AB08D0"/>
    <w:rsid w:val="00AB38B1"/>
    <w:rsid w:val="00AF0AF6"/>
    <w:rsid w:val="00B55605"/>
    <w:rsid w:val="00BA7D02"/>
    <w:rsid w:val="00C130CE"/>
    <w:rsid w:val="00C7175A"/>
    <w:rsid w:val="00C93D1F"/>
    <w:rsid w:val="00CF04E0"/>
    <w:rsid w:val="00CF0A38"/>
    <w:rsid w:val="00CF7F30"/>
    <w:rsid w:val="00D4175A"/>
    <w:rsid w:val="00D64909"/>
    <w:rsid w:val="00DF793B"/>
    <w:rsid w:val="00E03D5B"/>
    <w:rsid w:val="00E30BE4"/>
    <w:rsid w:val="00E5366D"/>
    <w:rsid w:val="00E71D50"/>
    <w:rsid w:val="00ED7CE8"/>
    <w:rsid w:val="00F359DF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7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Zahra Talita</cp:lastModifiedBy>
  <cp:revision>2</cp:revision>
  <dcterms:created xsi:type="dcterms:W3CDTF">2023-10-18T15:45:00Z</dcterms:created>
  <dcterms:modified xsi:type="dcterms:W3CDTF">2023-10-18T15:45:00Z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