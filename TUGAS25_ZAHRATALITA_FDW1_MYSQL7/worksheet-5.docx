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0A2DDAE" w:rsidR="00C25193" w:rsidRDefault="006F1230">
      <w:pPr>
        <w:jc w:val="center"/>
      </w:pPr>
      <w:r>
        <w:t>View</w:t>
      </w:r>
      <w:r w:rsidR="000A0371">
        <w:t xml:space="preserve"> &amp; </w:t>
      </w:r>
      <w:proofErr w:type="spellStart"/>
      <w:r w:rsidR="000A0371">
        <w:t>Transacstion</w:t>
      </w:r>
      <w:proofErr w:type="spellEnd"/>
    </w:p>
    <w:p w14:paraId="00000002" w14:textId="6C6CC4CB" w:rsidR="00C25193" w:rsidRDefault="006F1230">
      <w:pPr>
        <w:jc w:val="center"/>
      </w:pPr>
      <w:r>
        <w:t xml:space="preserve">Worksheet </w:t>
      </w:r>
      <w:r w:rsidR="000A0371">
        <w:t>5</w:t>
      </w:r>
    </w:p>
    <w:p w14:paraId="00000003" w14:textId="77777777" w:rsidR="00C25193" w:rsidRDefault="00C25193">
      <w:pPr>
        <w:jc w:val="center"/>
      </w:pPr>
    </w:p>
    <w:p w14:paraId="00000005" w14:textId="0A198505" w:rsidR="00C25193" w:rsidRDefault="006F1230">
      <w:r>
        <w:t>Nama</w:t>
      </w:r>
      <w:r>
        <w:tab/>
        <w:t>:</w:t>
      </w:r>
      <w:r w:rsidR="007417E1">
        <w:t xml:space="preserve"> Zahra Talita </w:t>
      </w:r>
      <w:r w:rsidR="009D2260">
        <w:t xml:space="preserve">Putri </w:t>
      </w:r>
      <w:proofErr w:type="spellStart"/>
      <w:r w:rsidR="009D2260">
        <w:t>Rumalia</w:t>
      </w:r>
      <w:proofErr w:type="spellEnd"/>
    </w:p>
    <w:p w14:paraId="00000007" w14:textId="77777777" w:rsidR="00C25193" w:rsidRDefault="00C25193"/>
    <w:p w14:paraId="00000045" w14:textId="77777777" w:rsidR="00C25193" w:rsidRDefault="00C25193">
      <w:pPr>
        <w:spacing w:line="360" w:lineRule="auto"/>
      </w:pPr>
    </w:p>
    <w:p w14:paraId="00000046" w14:textId="3A3B04DF" w:rsidR="00C25193" w:rsidRDefault="006F1230">
      <w:pPr>
        <w:pBdr>
          <w:bottom w:val="single" w:sz="4" w:space="1" w:color="000000"/>
        </w:pBdr>
      </w:pPr>
      <w:r>
        <w:t xml:space="preserve">SOAL </w:t>
      </w:r>
      <w:r w:rsidR="000A0371">
        <w:t>5.1</w:t>
      </w:r>
    </w:p>
    <w:p w14:paraId="00000047" w14:textId="77777777" w:rsidR="00C25193" w:rsidRDefault="00C25193"/>
    <w:p w14:paraId="00000048" w14:textId="77777777" w:rsidR="00C25193" w:rsidRDefault="006F1230">
      <w:proofErr w:type="spellStart"/>
      <w:r>
        <w:t>Buatlah</w:t>
      </w:r>
      <w:proofErr w:type="spellEnd"/>
      <w:r>
        <w:t xml:space="preserve"> view </w:t>
      </w:r>
      <w:proofErr w:type="spellStart"/>
      <w:r>
        <w:t>berdasarkan</w:t>
      </w:r>
      <w:proofErr w:type="spellEnd"/>
      <w:r>
        <w:t xml:space="preserve"> query yang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  <w:proofErr w:type="spellEnd"/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  <w:proofErr w:type="spellEnd"/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CREATE VIEW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AS SELECT pesanan.id,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pesanan.tanggal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. total,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pelanggan.kode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pelanggan.nama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kartu.nama</w:t>
      </w:r>
      <w:proofErr w:type="spellEnd"/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as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nama_kartu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kartu.diskon</w:t>
      </w:r>
      <w:proofErr w:type="spellEnd"/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FROM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pesanan.pelanggan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pelanggan.id</w:t>
      </w:r>
    </w:p>
    <w:p w14:paraId="6D4F24DA" w14:textId="6FF4396E" w:rsid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INNER JOIN </w:t>
      </w:r>
      <w:proofErr w:type="spellStart"/>
      <w:r w:rsidRPr="008747AC">
        <w:rPr>
          <w:rFonts w:ascii="Courier New" w:eastAsia="Courier New" w:hAnsi="Courier New" w:cs="Courier New"/>
          <w:i/>
          <w:sz w:val="20"/>
          <w:szCs w:val="20"/>
        </w:rPr>
        <w:t>kartu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ON </w:t>
      </w:r>
      <w:proofErr w:type="spellStart"/>
      <w:proofErr w:type="gramStart"/>
      <w:r w:rsidRPr="008747AC">
        <w:rPr>
          <w:rFonts w:ascii="Courier New" w:eastAsia="Courier New" w:hAnsi="Courier New" w:cs="Courier New"/>
          <w:i/>
          <w:sz w:val="20"/>
          <w:szCs w:val="20"/>
        </w:rPr>
        <w:t>pelanggan.kartu</w:t>
      </w:r>
      <w:proofErr w:type="gramEnd"/>
      <w:r w:rsidRPr="008747AC">
        <w:rPr>
          <w:rFonts w:ascii="Courier New" w:eastAsia="Courier New" w:hAnsi="Courier New" w:cs="Courier New"/>
          <w:i/>
          <w:sz w:val="20"/>
          <w:szCs w:val="20"/>
        </w:rPr>
        <w:t>_id</w:t>
      </w:r>
      <w:proofErr w:type="spellEnd"/>
      <w:r w:rsidRPr="008747AC">
        <w:rPr>
          <w:rFonts w:ascii="Courier New" w:eastAsia="Courier New" w:hAnsi="Courier New" w:cs="Courier New"/>
          <w:i/>
          <w:sz w:val="20"/>
          <w:szCs w:val="20"/>
        </w:rPr>
        <w:t xml:space="preserve"> = kartu.id;</w:t>
      </w:r>
    </w:p>
    <w:p w14:paraId="074C1525" w14:textId="076866C2" w:rsidR="00676521" w:rsidRPr="008747AC" w:rsidRDefault="00676521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>
        <w:rPr>
          <w:rFonts w:ascii="Courier New" w:eastAsia="Courier New" w:hAnsi="Courier New" w:cs="Courier New"/>
          <w:i/>
          <w:sz w:val="20"/>
          <w:szCs w:val="20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i/>
          <w:sz w:val="20"/>
          <w:szCs w:val="20"/>
        </w:rPr>
        <w:t>pesanan_pelanggan_kartu</w:t>
      </w:r>
      <w:proofErr w:type="spellEnd"/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0000006D" w14:textId="7C2B3521" w:rsidR="00C25193" w:rsidRDefault="006F1230">
      <w:pPr>
        <w:spacing w:line="360" w:lineRule="auto"/>
      </w:pPr>
      <w:r>
        <w:tab/>
      </w:r>
      <w:r>
        <w:tab/>
      </w:r>
    </w:p>
    <w:p w14:paraId="18635A19" w14:textId="77777777" w:rsidR="0063385C" w:rsidRDefault="0063385C" w:rsidP="0063385C">
      <w:pPr>
        <w:spacing w:line="360" w:lineRule="auto"/>
      </w:pPr>
      <w:r>
        <w:tab/>
      </w:r>
      <w:r>
        <w:t xml:space="preserve">MariaDB [dbpos3]&gt; create view </w:t>
      </w:r>
      <w:proofErr w:type="spellStart"/>
      <w:r>
        <w:t>pembelian_produk_vendor</w:t>
      </w:r>
      <w:proofErr w:type="spellEnd"/>
    </w:p>
    <w:p w14:paraId="368433C5" w14:textId="77777777" w:rsidR="0063385C" w:rsidRDefault="0063385C" w:rsidP="0063385C">
      <w:pPr>
        <w:spacing w:line="360" w:lineRule="auto"/>
        <w:ind w:left="720"/>
      </w:pPr>
      <w:r>
        <w:t xml:space="preserve">    -&gt; as select pembelian.id, </w:t>
      </w:r>
      <w:proofErr w:type="spellStart"/>
      <w:proofErr w:type="gramStart"/>
      <w:r>
        <w:t>pembelian.tanggal</w:t>
      </w:r>
      <w:proofErr w:type="spellEnd"/>
      <w:proofErr w:type="gramEnd"/>
      <w:r>
        <w:t xml:space="preserve">, </w:t>
      </w:r>
      <w:proofErr w:type="spellStart"/>
      <w:r>
        <w:t>pembelian.nomor</w:t>
      </w:r>
      <w:proofErr w:type="spellEnd"/>
      <w:r>
        <w:t xml:space="preserve">, </w:t>
      </w:r>
      <w:proofErr w:type="spellStart"/>
      <w:r>
        <w:t>pembelian.jumlah</w:t>
      </w:r>
      <w:proofErr w:type="spellEnd"/>
      <w:r>
        <w:t xml:space="preserve">, </w:t>
      </w:r>
      <w:proofErr w:type="spellStart"/>
      <w:r>
        <w:t>pembelian.harga</w:t>
      </w:r>
      <w:proofErr w:type="spellEnd"/>
      <w:r>
        <w:t>,</w:t>
      </w:r>
    </w:p>
    <w:p w14:paraId="08C2D95F" w14:textId="77777777" w:rsidR="0063385C" w:rsidRDefault="0063385C" w:rsidP="0063385C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produk.nama</w:t>
      </w:r>
      <w:proofErr w:type="spellEnd"/>
      <w:proofErr w:type="gramEnd"/>
      <w:r>
        <w:t>,</w:t>
      </w:r>
    </w:p>
    <w:p w14:paraId="3619CBF5" w14:textId="77777777" w:rsidR="0063385C" w:rsidRDefault="0063385C" w:rsidP="0063385C">
      <w:pPr>
        <w:spacing w:line="360" w:lineRule="auto"/>
        <w:ind w:left="720"/>
      </w:pPr>
      <w:r>
        <w:t xml:space="preserve">    -&gt; </w:t>
      </w:r>
      <w:proofErr w:type="spellStart"/>
      <w:proofErr w:type="gramStart"/>
      <w:r>
        <w:t>vendor.nama</w:t>
      </w:r>
      <w:proofErr w:type="spellEnd"/>
      <w:proofErr w:type="gramEnd"/>
      <w:r>
        <w:t xml:space="preserve"> as </w:t>
      </w:r>
      <w:proofErr w:type="spellStart"/>
      <w:r>
        <w:t>nama_vendor</w:t>
      </w:r>
      <w:proofErr w:type="spellEnd"/>
      <w:r>
        <w:t xml:space="preserve">, </w:t>
      </w:r>
      <w:proofErr w:type="spellStart"/>
      <w:r>
        <w:t>vendor.kontak</w:t>
      </w:r>
      <w:proofErr w:type="spellEnd"/>
    </w:p>
    <w:p w14:paraId="16B2438F" w14:textId="77777777" w:rsidR="0063385C" w:rsidRDefault="0063385C" w:rsidP="0063385C">
      <w:pPr>
        <w:spacing w:line="360" w:lineRule="auto"/>
        <w:ind w:left="720"/>
      </w:pPr>
      <w:r>
        <w:lastRenderedPageBreak/>
        <w:t xml:space="preserve">    -&gt; from </w:t>
      </w:r>
      <w:proofErr w:type="spellStart"/>
      <w:r>
        <w:t>pembelian</w:t>
      </w:r>
      <w:proofErr w:type="spellEnd"/>
      <w:r>
        <w:t xml:space="preserve"> inner join </w:t>
      </w:r>
      <w:proofErr w:type="spellStart"/>
      <w:r>
        <w:t>produk</w:t>
      </w:r>
      <w:proofErr w:type="spellEnd"/>
      <w:r>
        <w:t xml:space="preserve"> on </w:t>
      </w:r>
      <w:proofErr w:type="spellStart"/>
      <w:proofErr w:type="gramStart"/>
      <w:r>
        <w:t>pembelian.produk</w:t>
      </w:r>
      <w:proofErr w:type="gramEnd"/>
      <w:r>
        <w:t>_id</w:t>
      </w:r>
      <w:proofErr w:type="spellEnd"/>
      <w:r>
        <w:t xml:space="preserve"> = produk.id</w:t>
      </w:r>
    </w:p>
    <w:p w14:paraId="4FD67859" w14:textId="77777777" w:rsidR="0063385C" w:rsidRDefault="0063385C" w:rsidP="0063385C">
      <w:pPr>
        <w:spacing w:line="360" w:lineRule="auto"/>
        <w:ind w:left="720"/>
      </w:pPr>
      <w:r>
        <w:t xml:space="preserve">    -&gt; inner join vendor on </w:t>
      </w:r>
      <w:proofErr w:type="spellStart"/>
      <w:proofErr w:type="gramStart"/>
      <w:r>
        <w:t>pembelian.vendor</w:t>
      </w:r>
      <w:proofErr w:type="gramEnd"/>
      <w:r>
        <w:t>_id</w:t>
      </w:r>
      <w:proofErr w:type="spellEnd"/>
      <w:r>
        <w:t xml:space="preserve"> = vendor.id;</w:t>
      </w:r>
    </w:p>
    <w:p w14:paraId="20A23B23" w14:textId="682E2990" w:rsidR="0063385C" w:rsidRDefault="0063385C" w:rsidP="0063385C">
      <w:pPr>
        <w:spacing w:line="360" w:lineRule="auto"/>
        <w:ind w:left="720"/>
      </w:pPr>
      <w:r>
        <w:t>Query OK, 0 rows affected (0.008 sec)</w:t>
      </w:r>
    </w:p>
    <w:p w14:paraId="53A57834" w14:textId="77777777" w:rsidR="0063385C" w:rsidRDefault="0063385C" w:rsidP="0063385C">
      <w:pPr>
        <w:spacing w:line="360" w:lineRule="auto"/>
        <w:ind w:left="720"/>
      </w:pPr>
      <w:r>
        <w:t xml:space="preserve">MariaDB [dbpos3]&gt; select * from </w:t>
      </w:r>
      <w:proofErr w:type="spellStart"/>
      <w:r>
        <w:t>pesanan_pelanggan_kartu</w:t>
      </w:r>
      <w:proofErr w:type="spellEnd"/>
      <w:r>
        <w:t>;</w:t>
      </w:r>
    </w:p>
    <w:p w14:paraId="0E014846" w14:textId="77777777" w:rsidR="0063385C" w:rsidRDefault="0063385C" w:rsidP="0063385C">
      <w:pPr>
        <w:spacing w:line="360" w:lineRule="auto"/>
        <w:ind w:left="720"/>
      </w:pPr>
      <w:r>
        <w:t>+----+------------+---------+------+---------------+---------------+--------+</w:t>
      </w:r>
    </w:p>
    <w:p w14:paraId="623E4FB0" w14:textId="77777777" w:rsidR="0063385C" w:rsidRDefault="0063385C" w:rsidP="0063385C">
      <w:pPr>
        <w:spacing w:line="360" w:lineRule="auto"/>
        <w:ind w:left="720"/>
      </w:pPr>
      <w:r>
        <w:t xml:space="preserve">| id | </w:t>
      </w:r>
      <w:proofErr w:type="spellStart"/>
      <w:r>
        <w:t>tanggal</w:t>
      </w:r>
      <w:proofErr w:type="spellEnd"/>
      <w:r>
        <w:t xml:space="preserve">    | total   | </w:t>
      </w:r>
      <w:proofErr w:type="spellStart"/>
      <w:r>
        <w:t>kode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          | </w:t>
      </w:r>
      <w:proofErr w:type="spellStart"/>
      <w:r>
        <w:t>nama_kartu</w:t>
      </w:r>
      <w:proofErr w:type="spellEnd"/>
      <w:r>
        <w:t xml:space="preserve">    | </w:t>
      </w:r>
      <w:proofErr w:type="spellStart"/>
      <w:r>
        <w:t>diskon</w:t>
      </w:r>
      <w:proofErr w:type="spellEnd"/>
      <w:r>
        <w:t xml:space="preserve"> |</w:t>
      </w:r>
    </w:p>
    <w:p w14:paraId="0B83FDDD" w14:textId="77777777" w:rsidR="0063385C" w:rsidRDefault="0063385C" w:rsidP="0063385C">
      <w:pPr>
        <w:spacing w:line="360" w:lineRule="auto"/>
        <w:ind w:left="720"/>
      </w:pPr>
      <w:r>
        <w:t>+----+------------+---------+------+---------------+---------------+--------+</w:t>
      </w:r>
    </w:p>
    <w:p w14:paraId="61AEC27A" w14:textId="77777777" w:rsidR="0063385C" w:rsidRDefault="0063385C" w:rsidP="0063385C">
      <w:pPr>
        <w:spacing w:line="360" w:lineRule="auto"/>
        <w:ind w:left="720"/>
      </w:pPr>
      <w:proofErr w:type="gramStart"/>
      <w:r>
        <w:t>|  1</w:t>
      </w:r>
      <w:proofErr w:type="gramEnd"/>
      <w:r>
        <w:t xml:space="preserve"> | 2015-11-04 | 9720000 | C001 | Agung </w:t>
      </w:r>
      <w:proofErr w:type="spellStart"/>
      <w:r>
        <w:t>Sedayu</w:t>
      </w:r>
      <w:proofErr w:type="spellEnd"/>
      <w:r>
        <w:t xml:space="preserve">  | Gold Utama    |   0.05 |</w:t>
      </w:r>
    </w:p>
    <w:p w14:paraId="0867AF32" w14:textId="77777777" w:rsidR="0063385C" w:rsidRDefault="0063385C" w:rsidP="0063385C">
      <w:pPr>
        <w:spacing w:line="360" w:lineRule="auto"/>
        <w:ind w:left="720"/>
      </w:pPr>
      <w:proofErr w:type="gramStart"/>
      <w:r>
        <w:t>|  2</w:t>
      </w:r>
      <w:proofErr w:type="gramEnd"/>
      <w:r>
        <w:t xml:space="preserve"> | 2015-11-04 |   17500 | C003 | Sekar Mirah   | Gold Utama    |   0.05 |</w:t>
      </w:r>
    </w:p>
    <w:p w14:paraId="0CB8C1B9" w14:textId="77777777" w:rsidR="0063385C" w:rsidRDefault="0063385C" w:rsidP="0063385C">
      <w:pPr>
        <w:spacing w:line="360" w:lineRule="auto"/>
        <w:ind w:left="720"/>
      </w:pPr>
      <w:proofErr w:type="gramStart"/>
      <w:r>
        <w:t>|  3</w:t>
      </w:r>
      <w:proofErr w:type="gramEnd"/>
      <w:r>
        <w:t xml:space="preserve"> | 2015-11-04 |       0 | C006 | Gayatri </w:t>
      </w:r>
      <w:proofErr w:type="spellStart"/>
      <w:r>
        <w:t>Dwi</w:t>
      </w:r>
      <w:proofErr w:type="spellEnd"/>
      <w:r>
        <w:t xml:space="preserve">   | Gold Utama    |   0.05 |</w:t>
      </w:r>
    </w:p>
    <w:p w14:paraId="26EC7E4C" w14:textId="77777777" w:rsidR="0063385C" w:rsidRDefault="0063385C" w:rsidP="0063385C">
      <w:pPr>
        <w:spacing w:line="360" w:lineRule="auto"/>
        <w:ind w:left="720"/>
      </w:pPr>
      <w:proofErr w:type="gramStart"/>
      <w:r>
        <w:t>|  4</w:t>
      </w:r>
      <w:proofErr w:type="gramEnd"/>
      <w:r>
        <w:t xml:space="preserve"> | 2015-11-04 |       0 | C007 | Dewi </w:t>
      </w:r>
      <w:proofErr w:type="spellStart"/>
      <w:r>
        <w:t>Gyat</w:t>
      </w:r>
      <w:proofErr w:type="spellEnd"/>
      <w:r>
        <w:t xml:space="preserve">     | Gold Utama    |   0.05 |</w:t>
      </w:r>
    </w:p>
    <w:p w14:paraId="59B5E3E7" w14:textId="77777777" w:rsidR="0063385C" w:rsidRDefault="0063385C" w:rsidP="0063385C">
      <w:pPr>
        <w:spacing w:line="360" w:lineRule="auto"/>
        <w:ind w:left="720"/>
      </w:pPr>
      <w:proofErr w:type="gramStart"/>
      <w:r>
        <w:t>|  5</w:t>
      </w:r>
      <w:proofErr w:type="gramEnd"/>
      <w:r>
        <w:t xml:space="preserve"> | 2015-11-04 |       0 | C010 | </w:t>
      </w:r>
      <w:proofErr w:type="spellStart"/>
      <w:r>
        <w:t>Cassanndra</w:t>
      </w:r>
      <w:proofErr w:type="spellEnd"/>
      <w:r>
        <w:t xml:space="preserve">    | Gold Utama    |   0.05 |</w:t>
      </w:r>
    </w:p>
    <w:p w14:paraId="31F4FAE6" w14:textId="77777777" w:rsidR="0063385C" w:rsidRDefault="0063385C" w:rsidP="0063385C">
      <w:pPr>
        <w:spacing w:line="360" w:lineRule="auto"/>
        <w:ind w:left="720"/>
      </w:pPr>
      <w:proofErr w:type="gramStart"/>
      <w:r>
        <w:t>|  6</w:t>
      </w:r>
      <w:proofErr w:type="gramEnd"/>
      <w:r>
        <w:t xml:space="preserve"> | 2015-11-04 |       0 | C002 | </w:t>
      </w:r>
      <w:proofErr w:type="spellStart"/>
      <w:r>
        <w:t>Pandan</w:t>
      </w:r>
      <w:proofErr w:type="spellEnd"/>
      <w:r>
        <w:t xml:space="preserve"> Wangi  | Platinum Jaya |    0.1 |</w:t>
      </w:r>
    </w:p>
    <w:p w14:paraId="1E4A0533" w14:textId="77777777" w:rsidR="0063385C" w:rsidRDefault="0063385C" w:rsidP="0063385C">
      <w:pPr>
        <w:spacing w:line="360" w:lineRule="auto"/>
        <w:ind w:left="720"/>
      </w:pPr>
      <w:proofErr w:type="gramStart"/>
      <w:r>
        <w:t>|  7</w:t>
      </w:r>
      <w:proofErr w:type="gramEnd"/>
      <w:r>
        <w:t xml:space="preserve"> | 2015-11-04 |       0 | C005 | </w:t>
      </w:r>
      <w:proofErr w:type="spellStart"/>
      <w:r>
        <w:t>Pradabashu</w:t>
      </w:r>
      <w:proofErr w:type="spellEnd"/>
      <w:r>
        <w:t xml:space="preserve">    | Platinum Jaya |    0.1 |</w:t>
      </w:r>
    </w:p>
    <w:p w14:paraId="18B63F7C" w14:textId="77777777" w:rsidR="0063385C" w:rsidRDefault="0063385C" w:rsidP="0063385C">
      <w:pPr>
        <w:spacing w:line="360" w:lineRule="auto"/>
        <w:ind w:left="720"/>
      </w:pPr>
      <w:proofErr w:type="gramStart"/>
      <w:r>
        <w:t>|  8</w:t>
      </w:r>
      <w:proofErr w:type="gramEnd"/>
      <w:r>
        <w:t xml:space="preserve"> | 2015-11-04 |       0 | C004 | </w:t>
      </w:r>
      <w:proofErr w:type="spellStart"/>
      <w:r>
        <w:t>Swandaru</w:t>
      </w:r>
      <w:proofErr w:type="spellEnd"/>
      <w:r>
        <w:t xml:space="preserve"> Geni | Non Member    |      0 |</w:t>
      </w:r>
    </w:p>
    <w:p w14:paraId="22AE363D" w14:textId="77777777" w:rsidR="0063385C" w:rsidRDefault="0063385C" w:rsidP="0063385C">
      <w:pPr>
        <w:spacing w:line="360" w:lineRule="auto"/>
        <w:ind w:left="720"/>
      </w:pPr>
      <w:proofErr w:type="gramStart"/>
      <w:r>
        <w:t>|  9</w:t>
      </w:r>
      <w:proofErr w:type="gramEnd"/>
      <w:r>
        <w:t xml:space="preserve"> | 2015-11-04 |       0 | C008 | Andre Haru    | Non Member    |      0 |</w:t>
      </w:r>
    </w:p>
    <w:p w14:paraId="106392DC" w14:textId="77777777" w:rsidR="0063385C" w:rsidRDefault="0063385C" w:rsidP="0063385C">
      <w:pPr>
        <w:spacing w:line="360" w:lineRule="auto"/>
        <w:ind w:left="720"/>
      </w:pPr>
      <w:r>
        <w:t xml:space="preserve">| 10 | 2015-11-04 |       0 | C009 | Ahmad Hasan   | </w:t>
      </w:r>
      <w:proofErr w:type="gramStart"/>
      <w:r>
        <w:t>Non Member</w:t>
      </w:r>
      <w:proofErr w:type="gramEnd"/>
      <w:r>
        <w:t xml:space="preserve">    |      0 |</w:t>
      </w:r>
    </w:p>
    <w:p w14:paraId="4DFD6D87" w14:textId="425B031D" w:rsidR="0063385C" w:rsidRDefault="0063385C" w:rsidP="0063385C">
      <w:pPr>
        <w:spacing w:line="360" w:lineRule="auto"/>
        <w:ind w:left="720"/>
      </w:pPr>
      <w:r>
        <w:t>+----+------------+---------+------+---------------+---------------+--------+</w:t>
      </w:r>
    </w:p>
    <w:p w14:paraId="06E588DE" w14:textId="77777777" w:rsidR="0063385C" w:rsidRDefault="0063385C" w:rsidP="0063385C">
      <w:pPr>
        <w:spacing w:line="360" w:lineRule="auto"/>
        <w:ind w:left="720"/>
      </w:pP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-1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 w:rsidTr="00050044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 xml:space="preserve"> items</w:t>
            </w:r>
          </w:p>
        </w:tc>
      </w:tr>
      <w:tr w:rsidR="00C25193" w14:paraId="3CE1E953" w14:textId="77777777" w:rsidTr="00050044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  <w:proofErr w:type="spellEnd"/>
          </w:p>
        </w:tc>
      </w:tr>
    </w:tbl>
    <w:p w14:paraId="52170C35" w14:textId="77777777" w:rsidR="000830F1" w:rsidRDefault="000830F1" w:rsidP="00C1639A">
      <w:pPr>
        <w:pBdr>
          <w:bottom w:val="single" w:sz="4" w:space="1" w:color="000000"/>
        </w:pBdr>
      </w:pPr>
    </w:p>
    <w:p w14:paraId="6423055F" w14:textId="77777777" w:rsidR="000830F1" w:rsidRDefault="000830F1" w:rsidP="000830F1">
      <w:pPr>
        <w:pBdr>
          <w:bottom w:val="single" w:sz="4" w:space="1" w:color="000000"/>
        </w:pBdr>
      </w:pPr>
      <w:r>
        <w:t xml:space="preserve">MariaDB [dbpos3]&gt; create view </w:t>
      </w:r>
      <w:proofErr w:type="spellStart"/>
      <w:r>
        <w:t>pesanan_pelanggan_pduk_jns_prduk_pesanan_items</w:t>
      </w:r>
      <w:proofErr w:type="spellEnd"/>
    </w:p>
    <w:p w14:paraId="2E91F091" w14:textId="77777777" w:rsidR="000830F1" w:rsidRDefault="000830F1" w:rsidP="000830F1">
      <w:pPr>
        <w:pBdr>
          <w:bottom w:val="single" w:sz="4" w:space="1" w:color="000000"/>
        </w:pBdr>
      </w:pPr>
      <w:r>
        <w:t xml:space="preserve">    -&gt; as select pesanan.id, </w:t>
      </w:r>
      <w:proofErr w:type="spellStart"/>
      <w:proofErr w:type="gramStart"/>
      <w:r>
        <w:t>pesanan.tanggal</w:t>
      </w:r>
      <w:proofErr w:type="spellEnd"/>
      <w:proofErr w:type="gramEnd"/>
      <w:r>
        <w:t xml:space="preserve">, </w:t>
      </w:r>
      <w:proofErr w:type="spellStart"/>
      <w:r>
        <w:t>pesanan.total</w:t>
      </w:r>
      <w:proofErr w:type="spellEnd"/>
      <w:r>
        <w:t>,</w:t>
      </w:r>
    </w:p>
    <w:p w14:paraId="2FC6C976" w14:textId="77777777" w:rsidR="000830F1" w:rsidRDefault="000830F1" w:rsidP="000830F1">
      <w:pPr>
        <w:pBdr>
          <w:bottom w:val="single" w:sz="4" w:space="1" w:color="000000"/>
        </w:pBdr>
      </w:pPr>
      <w:r>
        <w:t xml:space="preserve">    -&gt; </w:t>
      </w:r>
      <w:proofErr w:type="spellStart"/>
      <w:proofErr w:type="gramStart"/>
      <w:r>
        <w:t>pelanggan.nama</w:t>
      </w:r>
      <w:proofErr w:type="spellEnd"/>
      <w:proofErr w:type="gramEnd"/>
      <w:r>
        <w:t xml:space="preserve"> as </w:t>
      </w:r>
      <w:proofErr w:type="spellStart"/>
      <w:r>
        <w:t>nama_pelanggan</w:t>
      </w:r>
      <w:proofErr w:type="spellEnd"/>
      <w:r>
        <w:t>,</w:t>
      </w:r>
    </w:p>
    <w:p w14:paraId="782B8516" w14:textId="77777777" w:rsidR="000830F1" w:rsidRDefault="000830F1" w:rsidP="000830F1">
      <w:pPr>
        <w:pBdr>
          <w:bottom w:val="single" w:sz="4" w:space="1" w:color="000000"/>
        </w:pBdr>
      </w:pPr>
      <w:r>
        <w:t xml:space="preserve">    -&gt; </w:t>
      </w:r>
      <w:proofErr w:type="spellStart"/>
      <w:proofErr w:type="gramStart"/>
      <w:r>
        <w:t>produk.kode</w:t>
      </w:r>
      <w:proofErr w:type="spellEnd"/>
      <w:proofErr w:type="gramEnd"/>
      <w:r>
        <w:t xml:space="preserve">, </w:t>
      </w:r>
      <w:proofErr w:type="spellStart"/>
      <w:r>
        <w:t>produk.nama</w:t>
      </w:r>
      <w:proofErr w:type="spellEnd"/>
      <w:r>
        <w:t xml:space="preserve"> as </w:t>
      </w:r>
      <w:proofErr w:type="spellStart"/>
      <w:r>
        <w:t>nama_produk</w:t>
      </w:r>
      <w:proofErr w:type="spellEnd"/>
      <w:r>
        <w:t>,</w:t>
      </w:r>
    </w:p>
    <w:p w14:paraId="389D994D" w14:textId="77777777" w:rsidR="000830F1" w:rsidRDefault="000830F1" w:rsidP="000830F1">
      <w:pPr>
        <w:pBdr>
          <w:bottom w:val="single" w:sz="4" w:space="1" w:color="000000"/>
        </w:pBdr>
      </w:pPr>
      <w:r>
        <w:t xml:space="preserve">    -&gt; </w:t>
      </w:r>
      <w:proofErr w:type="spellStart"/>
      <w:r>
        <w:t>jenis_</w:t>
      </w:r>
      <w:proofErr w:type="gramStart"/>
      <w:r>
        <w:t>produk.nama</w:t>
      </w:r>
      <w:proofErr w:type="spellEnd"/>
      <w:proofErr w:type="gramEnd"/>
      <w:r>
        <w:t xml:space="preserve"> as </w:t>
      </w:r>
      <w:proofErr w:type="spellStart"/>
      <w:r>
        <w:t>nama_jenis_produk</w:t>
      </w:r>
      <w:proofErr w:type="spellEnd"/>
      <w:r>
        <w:t>,</w:t>
      </w:r>
    </w:p>
    <w:p w14:paraId="110EDFA4" w14:textId="77777777" w:rsidR="000830F1" w:rsidRDefault="000830F1" w:rsidP="000830F1">
      <w:pPr>
        <w:pBdr>
          <w:bottom w:val="single" w:sz="4" w:space="1" w:color="000000"/>
        </w:pBdr>
      </w:pPr>
      <w:r>
        <w:t xml:space="preserve">    -&gt; </w:t>
      </w:r>
      <w:proofErr w:type="spellStart"/>
      <w:r>
        <w:t>pesanan_items.qty</w:t>
      </w:r>
      <w:proofErr w:type="spellEnd"/>
      <w:r>
        <w:t xml:space="preserve">, </w:t>
      </w:r>
      <w:proofErr w:type="spellStart"/>
      <w:r>
        <w:t>pesanan_</w:t>
      </w:r>
      <w:proofErr w:type="gramStart"/>
      <w:r>
        <w:t>items.harga</w:t>
      </w:r>
      <w:proofErr w:type="spellEnd"/>
      <w:proofErr w:type="gramEnd"/>
      <w:r>
        <w:t xml:space="preserve"> as </w:t>
      </w:r>
      <w:proofErr w:type="spellStart"/>
      <w:r>
        <w:t>harga_jual</w:t>
      </w:r>
      <w:proofErr w:type="spellEnd"/>
    </w:p>
    <w:p w14:paraId="02A640B1" w14:textId="77777777" w:rsidR="000830F1" w:rsidRDefault="000830F1" w:rsidP="000830F1">
      <w:pPr>
        <w:pBdr>
          <w:bottom w:val="single" w:sz="4" w:space="1" w:color="000000"/>
        </w:pBdr>
      </w:pPr>
      <w:r>
        <w:t xml:space="preserve">    -&gt; from </w:t>
      </w:r>
      <w:proofErr w:type="spellStart"/>
      <w:r>
        <w:t>pesanan</w:t>
      </w:r>
      <w:proofErr w:type="spellEnd"/>
      <w:r>
        <w:t xml:space="preserve"> inner join </w:t>
      </w:r>
      <w:proofErr w:type="spellStart"/>
      <w:r>
        <w:t>pelanggan</w:t>
      </w:r>
      <w:proofErr w:type="spellEnd"/>
      <w:r>
        <w:t xml:space="preserve"> on </w:t>
      </w:r>
      <w:proofErr w:type="spellStart"/>
      <w:proofErr w:type="gramStart"/>
      <w:r>
        <w:t>pesanan.pelanggan</w:t>
      </w:r>
      <w:proofErr w:type="gramEnd"/>
      <w:r>
        <w:t>_id</w:t>
      </w:r>
      <w:proofErr w:type="spellEnd"/>
      <w:r>
        <w:t xml:space="preserve"> = pelanggan.id</w:t>
      </w:r>
    </w:p>
    <w:p w14:paraId="3F0C7CED" w14:textId="77777777" w:rsidR="000830F1" w:rsidRDefault="000830F1" w:rsidP="000830F1">
      <w:pPr>
        <w:pBdr>
          <w:bottom w:val="single" w:sz="4" w:space="1" w:color="000000"/>
        </w:pBdr>
      </w:pPr>
      <w:r>
        <w:t xml:space="preserve">    -&gt; inner join </w:t>
      </w:r>
      <w:proofErr w:type="spellStart"/>
      <w:r>
        <w:t>pesanan_items</w:t>
      </w:r>
      <w:proofErr w:type="spellEnd"/>
      <w:r>
        <w:t xml:space="preserve"> on pesanan.id = </w:t>
      </w:r>
      <w:proofErr w:type="spellStart"/>
      <w:r>
        <w:t>pesanan_</w:t>
      </w:r>
      <w:proofErr w:type="gramStart"/>
      <w:r>
        <w:t>items.pesanan</w:t>
      </w:r>
      <w:proofErr w:type="gramEnd"/>
      <w:r>
        <w:t>_id</w:t>
      </w:r>
      <w:proofErr w:type="spellEnd"/>
    </w:p>
    <w:p w14:paraId="5D215389" w14:textId="77777777" w:rsidR="000830F1" w:rsidRDefault="000830F1" w:rsidP="000830F1">
      <w:pPr>
        <w:pBdr>
          <w:bottom w:val="single" w:sz="4" w:space="1" w:color="000000"/>
        </w:pBdr>
      </w:pPr>
      <w:r>
        <w:t xml:space="preserve">    -&gt; inner join </w:t>
      </w:r>
      <w:proofErr w:type="spellStart"/>
      <w:r>
        <w:t>produk</w:t>
      </w:r>
      <w:proofErr w:type="spellEnd"/>
      <w:r>
        <w:t xml:space="preserve"> on </w:t>
      </w:r>
      <w:proofErr w:type="spellStart"/>
      <w:r>
        <w:t>pesanan_</w:t>
      </w:r>
      <w:proofErr w:type="gramStart"/>
      <w:r>
        <w:t>items.produk</w:t>
      </w:r>
      <w:proofErr w:type="gramEnd"/>
      <w:r>
        <w:t>_id</w:t>
      </w:r>
      <w:proofErr w:type="spellEnd"/>
      <w:r>
        <w:t xml:space="preserve"> = produk.id</w:t>
      </w:r>
    </w:p>
    <w:p w14:paraId="628E8B87" w14:textId="77777777" w:rsidR="000830F1" w:rsidRDefault="000830F1" w:rsidP="000830F1">
      <w:pPr>
        <w:pBdr>
          <w:bottom w:val="single" w:sz="4" w:space="1" w:color="000000"/>
        </w:pBdr>
      </w:pPr>
      <w:r>
        <w:t xml:space="preserve">    -&gt; inner join </w:t>
      </w:r>
      <w:proofErr w:type="spellStart"/>
      <w:r>
        <w:t>jenis_produk</w:t>
      </w:r>
      <w:proofErr w:type="spellEnd"/>
      <w:r>
        <w:t xml:space="preserve"> on </w:t>
      </w:r>
      <w:proofErr w:type="spellStart"/>
      <w:proofErr w:type="gramStart"/>
      <w:r>
        <w:t>produk.jenis</w:t>
      </w:r>
      <w:proofErr w:type="gramEnd"/>
      <w:r>
        <w:t>_produk_id</w:t>
      </w:r>
      <w:proofErr w:type="spellEnd"/>
      <w:r>
        <w:t xml:space="preserve"> = jenis_produk.id;</w:t>
      </w:r>
    </w:p>
    <w:p w14:paraId="118BB54E" w14:textId="77777777" w:rsidR="000830F1" w:rsidRDefault="000830F1" w:rsidP="000830F1">
      <w:pPr>
        <w:pBdr>
          <w:bottom w:val="single" w:sz="4" w:space="1" w:color="000000"/>
        </w:pBdr>
      </w:pPr>
      <w:r>
        <w:t>Query OK, 0 rows affected (0.012 sec)</w:t>
      </w:r>
    </w:p>
    <w:p w14:paraId="37B71D18" w14:textId="77777777" w:rsidR="000830F1" w:rsidRDefault="000830F1" w:rsidP="000830F1">
      <w:pPr>
        <w:pBdr>
          <w:bottom w:val="single" w:sz="4" w:space="1" w:color="000000"/>
        </w:pBdr>
      </w:pPr>
    </w:p>
    <w:p w14:paraId="06E3FE8F" w14:textId="77777777" w:rsidR="000830F1" w:rsidRDefault="000830F1" w:rsidP="000830F1">
      <w:pPr>
        <w:pBdr>
          <w:bottom w:val="single" w:sz="4" w:space="1" w:color="000000"/>
        </w:pBdr>
      </w:pPr>
      <w:r>
        <w:t xml:space="preserve">MariaDB [dbpos3]&gt; select * from </w:t>
      </w:r>
      <w:proofErr w:type="spellStart"/>
      <w:r>
        <w:t>pesanan_pelanggan_pduk_jns_prduk_pesanan_items</w:t>
      </w:r>
      <w:proofErr w:type="spellEnd"/>
      <w:r>
        <w:t>;</w:t>
      </w:r>
    </w:p>
    <w:p w14:paraId="73A96972" w14:textId="77777777" w:rsidR="000830F1" w:rsidRDefault="000830F1" w:rsidP="000830F1">
      <w:pPr>
        <w:pBdr>
          <w:bottom w:val="single" w:sz="4" w:space="1" w:color="000000"/>
        </w:pBdr>
      </w:pPr>
      <w:r>
        <w:t>+----+------------+---------+----------------+------+------------------+-------------------+------+------------+</w:t>
      </w:r>
    </w:p>
    <w:p w14:paraId="453F2EC7" w14:textId="77777777" w:rsidR="000830F1" w:rsidRDefault="000830F1" w:rsidP="000830F1">
      <w:pPr>
        <w:pBdr>
          <w:bottom w:val="single" w:sz="4" w:space="1" w:color="000000"/>
        </w:pBdr>
      </w:pPr>
      <w:r>
        <w:t xml:space="preserve">| id | </w:t>
      </w:r>
      <w:proofErr w:type="spellStart"/>
      <w:r>
        <w:t>tanggal</w:t>
      </w:r>
      <w:proofErr w:type="spellEnd"/>
      <w:r>
        <w:t xml:space="preserve">    | total   | </w:t>
      </w:r>
      <w:proofErr w:type="spellStart"/>
      <w:r>
        <w:t>nama_pelanggan</w:t>
      </w:r>
      <w:proofErr w:type="spellEnd"/>
      <w:r>
        <w:t xml:space="preserve"> | </w:t>
      </w:r>
      <w:proofErr w:type="spellStart"/>
      <w:r>
        <w:t>kode</w:t>
      </w:r>
      <w:proofErr w:type="spellEnd"/>
      <w:r>
        <w:t xml:space="preserve"> | </w:t>
      </w:r>
      <w:proofErr w:type="spellStart"/>
      <w:r>
        <w:t>nama_produk</w:t>
      </w:r>
      <w:proofErr w:type="spellEnd"/>
      <w:r>
        <w:t xml:space="preserve">      | </w:t>
      </w:r>
      <w:proofErr w:type="spellStart"/>
      <w:r>
        <w:t>nama_jenis_produk</w:t>
      </w:r>
      <w:proofErr w:type="spellEnd"/>
      <w:r>
        <w:t xml:space="preserve"> | </w:t>
      </w:r>
      <w:proofErr w:type="gramStart"/>
      <w:r>
        <w:t>qty  |</w:t>
      </w:r>
      <w:proofErr w:type="gramEnd"/>
      <w:r>
        <w:t xml:space="preserve"> </w:t>
      </w:r>
      <w:proofErr w:type="spellStart"/>
      <w:r>
        <w:t>harga_jual</w:t>
      </w:r>
      <w:proofErr w:type="spellEnd"/>
      <w:r>
        <w:t xml:space="preserve"> |</w:t>
      </w:r>
    </w:p>
    <w:p w14:paraId="23F26595" w14:textId="77777777" w:rsidR="000830F1" w:rsidRDefault="000830F1" w:rsidP="000830F1">
      <w:pPr>
        <w:pBdr>
          <w:bottom w:val="single" w:sz="4" w:space="1" w:color="000000"/>
        </w:pBdr>
      </w:pPr>
      <w:r>
        <w:t>+----+------------+---------+----------------+------+------------------+-------------------+------+------------+</w:t>
      </w:r>
    </w:p>
    <w:p w14:paraId="252FBE14" w14:textId="77777777" w:rsidR="000830F1" w:rsidRDefault="000830F1" w:rsidP="000830F1">
      <w:pPr>
        <w:pBdr>
          <w:bottom w:val="single" w:sz="4" w:space="1" w:color="000000"/>
        </w:pBdr>
      </w:pPr>
      <w:proofErr w:type="gramStart"/>
      <w:r>
        <w:t>|  1</w:t>
      </w:r>
      <w:proofErr w:type="gramEnd"/>
      <w:r>
        <w:t xml:space="preserve"> | 2015-11-04 | 9720000 | Agung </w:t>
      </w:r>
      <w:proofErr w:type="spellStart"/>
      <w:r>
        <w:t>Sedayu</w:t>
      </w:r>
      <w:proofErr w:type="spellEnd"/>
      <w:r>
        <w:t xml:space="preserve">   | TV01 | </w:t>
      </w:r>
      <w:proofErr w:type="spellStart"/>
      <w:r>
        <w:t>Televisi</w:t>
      </w:r>
      <w:proofErr w:type="spellEnd"/>
      <w:r>
        <w:t xml:space="preserve"> 21 inch | </w:t>
      </w:r>
      <w:proofErr w:type="spellStart"/>
      <w:r>
        <w:t>elektronik</w:t>
      </w:r>
      <w:proofErr w:type="spellEnd"/>
      <w:r>
        <w:t xml:space="preserve">        |    1 |    5040000 |</w:t>
      </w:r>
    </w:p>
    <w:p w14:paraId="339BBA8A" w14:textId="77777777" w:rsidR="000830F1" w:rsidRDefault="000830F1" w:rsidP="000830F1">
      <w:pPr>
        <w:pBdr>
          <w:bottom w:val="single" w:sz="4" w:space="1" w:color="000000"/>
        </w:pBdr>
      </w:pPr>
      <w:proofErr w:type="gramStart"/>
      <w:r>
        <w:t>|  1</w:t>
      </w:r>
      <w:proofErr w:type="gramEnd"/>
      <w:r>
        <w:t xml:space="preserve"> | 2015-11-04 | 9720000 | Agung </w:t>
      </w:r>
      <w:proofErr w:type="spellStart"/>
      <w:r>
        <w:t>Sedayu</w:t>
      </w:r>
      <w:proofErr w:type="spellEnd"/>
      <w:r>
        <w:t xml:space="preserve">   | K001 | </w:t>
      </w:r>
      <w:proofErr w:type="spellStart"/>
      <w:r>
        <w:t>Kulkas</w:t>
      </w:r>
      <w:proofErr w:type="spellEnd"/>
      <w:r>
        <w:t xml:space="preserve"> 2 </w:t>
      </w:r>
      <w:proofErr w:type="spellStart"/>
      <w:r>
        <w:t>pintu</w:t>
      </w:r>
      <w:proofErr w:type="spellEnd"/>
      <w:r>
        <w:t xml:space="preserve">   | </w:t>
      </w:r>
      <w:proofErr w:type="spellStart"/>
      <w:r>
        <w:t>elektronik</w:t>
      </w:r>
      <w:proofErr w:type="spellEnd"/>
      <w:r>
        <w:t xml:space="preserve">        |    1 |    4680000 |</w:t>
      </w:r>
    </w:p>
    <w:p w14:paraId="78501F97" w14:textId="77777777" w:rsidR="000830F1" w:rsidRDefault="000830F1" w:rsidP="000830F1">
      <w:pPr>
        <w:pBdr>
          <w:bottom w:val="single" w:sz="4" w:space="1" w:color="000000"/>
        </w:pBdr>
      </w:pPr>
      <w:proofErr w:type="gramStart"/>
      <w:r>
        <w:t>|  3</w:t>
      </w:r>
      <w:proofErr w:type="gramEnd"/>
      <w:r>
        <w:t xml:space="preserve"> | 2015-11-04 |       0 | Gayatri </w:t>
      </w:r>
      <w:proofErr w:type="spellStart"/>
      <w:r>
        <w:t>Dwi</w:t>
      </w:r>
      <w:proofErr w:type="spellEnd"/>
      <w:r>
        <w:t xml:space="preserve">    | TV01 | </w:t>
      </w:r>
      <w:proofErr w:type="spellStart"/>
      <w:r>
        <w:t>Televisi</w:t>
      </w:r>
      <w:proofErr w:type="spellEnd"/>
      <w:r>
        <w:t xml:space="preserve"> 21 inch | </w:t>
      </w:r>
      <w:proofErr w:type="spellStart"/>
      <w:r>
        <w:t>elektronik</w:t>
      </w:r>
      <w:proofErr w:type="spellEnd"/>
      <w:r>
        <w:t xml:space="preserve">        |    1 |    5040000 |</w:t>
      </w:r>
    </w:p>
    <w:p w14:paraId="34D8CD6E" w14:textId="77777777" w:rsidR="000830F1" w:rsidRDefault="000830F1" w:rsidP="000830F1">
      <w:pPr>
        <w:pBdr>
          <w:bottom w:val="single" w:sz="4" w:space="1" w:color="000000"/>
        </w:pBdr>
      </w:pPr>
      <w:proofErr w:type="gramStart"/>
      <w:r>
        <w:t>|  2</w:t>
      </w:r>
      <w:proofErr w:type="gramEnd"/>
      <w:r>
        <w:t xml:space="preserve"> | 2015-11-04 |   17500 | Sekar Mirah    | TK01 | </w:t>
      </w:r>
      <w:proofErr w:type="spellStart"/>
      <w:r>
        <w:t>Teh</w:t>
      </w:r>
      <w:proofErr w:type="spellEnd"/>
      <w:r>
        <w:t xml:space="preserve"> Kotak        | </w:t>
      </w:r>
      <w:proofErr w:type="spellStart"/>
      <w:r>
        <w:t>minuman</w:t>
      </w:r>
      <w:proofErr w:type="spellEnd"/>
      <w:r>
        <w:t xml:space="preserve">           |    5 |       3500 |</w:t>
      </w:r>
    </w:p>
    <w:p w14:paraId="7C4DCC40" w14:textId="77777777" w:rsidR="000830F1" w:rsidRDefault="000830F1" w:rsidP="000830F1">
      <w:pPr>
        <w:pBdr>
          <w:bottom w:val="single" w:sz="4" w:space="1" w:color="000000"/>
        </w:pBdr>
      </w:pPr>
      <w:proofErr w:type="gramStart"/>
      <w:r>
        <w:t>|  3</w:t>
      </w:r>
      <w:proofErr w:type="gramEnd"/>
      <w:r>
        <w:t xml:space="preserve"> | 2015-11-04 |       0 | Gayatri </w:t>
      </w:r>
      <w:proofErr w:type="spellStart"/>
      <w:r>
        <w:t>Dwi</w:t>
      </w:r>
      <w:proofErr w:type="spellEnd"/>
      <w:r>
        <w:t xml:space="preserve">    | TK01 | </w:t>
      </w:r>
      <w:proofErr w:type="spellStart"/>
      <w:r>
        <w:t>Teh</w:t>
      </w:r>
      <w:proofErr w:type="spellEnd"/>
      <w:r>
        <w:t xml:space="preserve"> Kotak        | </w:t>
      </w:r>
      <w:proofErr w:type="spellStart"/>
      <w:r>
        <w:t>minuman</w:t>
      </w:r>
      <w:proofErr w:type="spellEnd"/>
      <w:r>
        <w:t xml:space="preserve">           |   10 |       3500 |</w:t>
      </w:r>
    </w:p>
    <w:p w14:paraId="4FA1A48A" w14:textId="77777777" w:rsidR="000830F1" w:rsidRDefault="000830F1" w:rsidP="000830F1">
      <w:pPr>
        <w:pBdr>
          <w:bottom w:val="single" w:sz="4" w:space="1" w:color="000000"/>
        </w:pBdr>
      </w:pPr>
      <w:proofErr w:type="gramStart"/>
      <w:r>
        <w:t>|  5</w:t>
      </w:r>
      <w:proofErr w:type="gramEnd"/>
      <w:r>
        <w:t xml:space="preserve"> | 2015-11-04 |       0 | </w:t>
      </w:r>
      <w:proofErr w:type="spellStart"/>
      <w:r>
        <w:t>Cassanndra</w:t>
      </w:r>
      <w:proofErr w:type="spellEnd"/>
      <w:r>
        <w:t xml:space="preserve">     | TK01 | </w:t>
      </w:r>
      <w:proofErr w:type="spellStart"/>
      <w:r>
        <w:t>Teh</w:t>
      </w:r>
      <w:proofErr w:type="spellEnd"/>
      <w:r>
        <w:t xml:space="preserve"> Kotak        | </w:t>
      </w:r>
      <w:proofErr w:type="spellStart"/>
      <w:r>
        <w:t>minuman</w:t>
      </w:r>
      <w:proofErr w:type="spellEnd"/>
      <w:r>
        <w:t xml:space="preserve">           |   10 |       3500 |</w:t>
      </w:r>
    </w:p>
    <w:p w14:paraId="0732348D" w14:textId="77777777" w:rsidR="000830F1" w:rsidRDefault="000830F1" w:rsidP="000830F1">
      <w:pPr>
        <w:pBdr>
          <w:bottom w:val="single" w:sz="4" w:space="1" w:color="000000"/>
        </w:pBdr>
      </w:pPr>
      <w:proofErr w:type="gramStart"/>
      <w:r>
        <w:t>|  6</w:t>
      </w:r>
      <w:proofErr w:type="gramEnd"/>
      <w:r>
        <w:t xml:space="preserve"> | 2015-11-04 |       0 | </w:t>
      </w:r>
      <w:proofErr w:type="spellStart"/>
      <w:r>
        <w:t>Pandan</w:t>
      </w:r>
      <w:proofErr w:type="spellEnd"/>
      <w:r>
        <w:t xml:space="preserve"> Wangi   | TK01 | </w:t>
      </w:r>
      <w:proofErr w:type="spellStart"/>
      <w:r>
        <w:t>Teh</w:t>
      </w:r>
      <w:proofErr w:type="spellEnd"/>
      <w:r>
        <w:t xml:space="preserve"> Kotak        | </w:t>
      </w:r>
      <w:proofErr w:type="spellStart"/>
      <w:r>
        <w:t>minuman</w:t>
      </w:r>
      <w:proofErr w:type="spellEnd"/>
      <w:r>
        <w:t xml:space="preserve">           |   20 |       3500 |</w:t>
      </w:r>
    </w:p>
    <w:p w14:paraId="2C16C6B6" w14:textId="77777777" w:rsidR="000830F1" w:rsidRDefault="000830F1" w:rsidP="000830F1">
      <w:pPr>
        <w:pBdr>
          <w:bottom w:val="single" w:sz="4" w:space="1" w:color="000000"/>
        </w:pBdr>
      </w:pPr>
      <w:r>
        <w:t>+----+------------+---------+----------------+------+------------------+-------------------+------+------------+</w:t>
      </w:r>
    </w:p>
    <w:p w14:paraId="74B18A02" w14:textId="140411F9" w:rsidR="000830F1" w:rsidRDefault="000830F1" w:rsidP="000830F1">
      <w:pPr>
        <w:pBdr>
          <w:bottom w:val="single" w:sz="4" w:space="1" w:color="000000"/>
        </w:pBdr>
      </w:pPr>
      <w:r>
        <w:t>7 rows in set (0.008 sec)</w:t>
      </w:r>
    </w:p>
    <w:p w14:paraId="7B324503" w14:textId="77777777" w:rsidR="000830F1" w:rsidRDefault="000830F1" w:rsidP="000830F1">
      <w:pPr>
        <w:pBdr>
          <w:bottom w:val="single" w:sz="4" w:space="1" w:color="000000"/>
        </w:pBdr>
      </w:pPr>
    </w:p>
    <w:p w14:paraId="1CDED0BF" w14:textId="593C2DAF" w:rsidR="00C1639A" w:rsidRDefault="00C1639A" w:rsidP="00C1639A">
      <w:pPr>
        <w:pBdr>
          <w:bottom w:val="single" w:sz="4" w:space="1" w:color="000000"/>
        </w:pBdr>
      </w:pPr>
      <w:r>
        <w:t>SOAL 5.2</w:t>
      </w:r>
    </w:p>
    <w:p w14:paraId="2AFAE82F" w14:textId="77777777" w:rsidR="00C1639A" w:rsidRDefault="00C1639A" w:rsidP="00C1639A"/>
    <w:p w14:paraId="76AA20C6" w14:textId="77777777" w:rsidR="00C1639A" w:rsidRDefault="00C1639A" w:rsidP="00C1639A">
      <w:pPr>
        <w:numPr>
          <w:ilvl w:val="0"/>
          <w:numId w:val="4"/>
        </w:numPr>
        <w:spacing w:line="360" w:lineRule="auto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skenario-skenario</w:t>
      </w:r>
      <w:proofErr w:type="spellEnd"/>
      <w:r>
        <w:t xml:space="preserve"> statement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B833A1" w14:textId="5BE954B7" w:rsidR="00C1639A" w:rsidRDefault="00C1639A" w:rsidP="00C1639A">
      <w:pPr>
        <w:numPr>
          <w:ilvl w:val="0"/>
          <w:numId w:val="3"/>
        </w:numPr>
        <w:spacing w:line="360" w:lineRule="auto"/>
      </w:pPr>
      <w:r>
        <w:t>Mulai transaction</w:t>
      </w:r>
    </w:p>
    <w:p w14:paraId="54D1ABD2" w14:textId="77777777" w:rsidR="00195C04" w:rsidRDefault="00195C04" w:rsidP="00195C04">
      <w:pPr>
        <w:spacing w:line="360" w:lineRule="auto"/>
        <w:ind w:left="1440"/>
      </w:pPr>
      <w:r>
        <w:t>MariaDB [dbpos3]&gt; start transaction</w:t>
      </w:r>
    </w:p>
    <w:p w14:paraId="0AB9854A" w14:textId="77777777" w:rsidR="00195C04" w:rsidRDefault="00195C04" w:rsidP="00195C04">
      <w:pPr>
        <w:spacing w:line="360" w:lineRule="auto"/>
        <w:ind w:left="1440"/>
      </w:pPr>
      <w:r>
        <w:t xml:space="preserve">    -&gt; ;</w:t>
      </w:r>
    </w:p>
    <w:p w14:paraId="2163DAE1" w14:textId="16900160" w:rsidR="00195C04" w:rsidRDefault="00195C04" w:rsidP="00195C04">
      <w:pPr>
        <w:spacing w:line="360" w:lineRule="auto"/>
        <w:ind w:left="1440"/>
      </w:pPr>
      <w:r>
        <w:t>Query OK, 0 rows affected (0.000 sec)</w:t>
      </w:r>
    </w:p>
    <w:p w14:paraId="2D917FCA" w14:textId="77777777" w:rsidR="00195C04" w:rsidRDefault="00195C04" w:rsidP="00195C04">
      <w:pPr>
        <w:spacing w:line="360" w:lineRule="auto"/>
        <w:ind w:left="1440"/>
      </w:pPr>
    </w:p>
    <w:p w14:paraId="70A1904F" w14:textId="41E03FE6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Insert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record</w:t>
      </w:r>
    </w:p>
    <w:p w14:paraId="6C6FBD73" w14:textId="77777777" w:rsidR="00195C04" w:rsidRDefault="00195C04" w:rsidP="00195C04">
      <w:pPr>
        <w:spacing w:line="360" w:lineRule="auto"/>
        <w:ind w:left="1440"/>
      </w:pPr>
      <w:r>
        <w:t xml:space="preserve">MariaDB [dbpos3]&gt; insert into </w:t>
      </w:r>
      <w:proofErr w:type="spellStart"/>
      <w:r>
        <w:t>produk</w:t>
      </w:r>
      <w:proofErr w:type="spellEnd"/>
      <w:r>
        <w:t xml:space="preserve"> (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harga_beli</w:t>
      </w:r>
      <w:proofErr w:type="spellEnd"/>
      <w:r>
        <w:t xml:space="preserve">, </w:t>
      </w:r>
      <w:proofErr w:type="spellStart"/>
      <w:r>
        <w:t>harga_jual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min_stok</w:t>
      </w:r>
      <w:proofErr w:type="spellEnd"/>
      <w:r>
        <w:t xml:space="preserve">, </w:t>
      </w:r>
      <w:proofErr w:type="spellStart"/>
      <w:r>
        <w:t>jenis_produk_id</w:t>
      </w:r>
      <w:proofErr w:type="spellEnd"/>
      <w:r>
        <w:t>) values</w:t>
      </w:r>
    </w:p>
    <w:p w14:paraId="15C3CB82" w14:textId="77777777" w:rsidR="00195C04" w:rsidRDefault="00195C04" w:rsidP="00195C04">
      <w:pPr>
        <w:spacing w:line="360" w:lineRule="auto"/>
        <w:ind w:left="1440"/>
      </w:pPr>
      <w:r>
        <w:t xml:space="preserve">    -&gt; ('MN01', 'Monitor', 1000000, 1200000, 6, 5, 5),</w:t>
      </w:r>
    </w:p>
    <w:p w14:paraId="1362EEE7" w14:textId="77777777" w:rsidR="00195C04" w:rsidRDefault="00195C04" w:rsidP="00195C04">
      <w:pPr>
        <w:spacing w:line="360" w:lineRule="auto"/>
        <w:ind w:left="1440"/>
      </w:pPr>
      <w:r>
        <w:t xml:space="preserve">    -&gt; ('M002', 'Meja </w:t>
      </w:r>
      <w:proofErr w:type="spellStart"/>
      <w:r>
        <w:t>Kerja</w:t>
      </w:r>
      <w:proofErr w:type="spellEnd"/>
      <w:r>
        <w:t>', 4000000, 4500000, 20, 2, 2),</w:t>
      </w:r>
    </w:p>
    <w:p w14:paraId="5573E1FE" w14:textId="77777777" w:rsidR="00195C04" w:rsidRDefault="00195C04" w:rsidP="00195C04">
      <w:pPr>
        <w:spacing w:line="360" w:lineRule="auto"/>
        <w:ind w:left="1440"/>
      </w:pPr>
      <w:r>
        <w:t xml:space="preserve">    -&gt; ('L005', 'Laptop Asus', 8000000, 7500000, 11, 3, 5);</w:t>
      </w:r>
    </w:p>
    <w:p w14:paraId="59B1B174" w14:textId="77777777" w:rsidR="00195C04" w:rsidRDefault="00195C04" w:rsidP="00195C04">
      <w:pPr>
        <w:spacing w:line="360" w:lineRule="auto"/>
        <w:ind w:left="1440"/>
      </w:pPr>
      <w:r>
        <w:t>Query OK, 3 rows affected (0.004 sec)</w:t>
      </w:r>
    </w:p>
    <w:p w14:paraId="10F1835D" w14:textId="77777777" w:rsidR="00195C04" w:rsidRDefault="00195C04" w:rsidP="00195C04">
      <w:pPr>
        <w:spacing w:line="360" w:lineRule="auto"/>
        <w:ind w:left="1440"/>
      </w:pPr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1C49408F" w14:textId="77777777" w:rsidR="00195C04" w:rsidRDefault="00195C04" w:rsidP="00195C04">
      <w:pPr>
        <w:spacing w:line="360" w:lineRule="auto"/>
        <w:ind w:left="1440"/>
      </w:pPr>
    </w:p>
    <w:p w14:paraId="413E6326" w14:textId="77777777" w:rsidR="00195C04" w:rsidRDefault="00195C04" w:rsidP="00195C04">
      <w:pPr>
        <w:spacing w:line="360" w:lineRule="auto"/>
        <w:ind w:left="1440"/>
      </w:pPr>
      <w:r>
        <w:t xml:space="preserve">MariaDB [dbpos3]&gt; select * from </w:t>
      </w:r>
      <w:proofErr w:type="spellStart"/>
      <w:r>
        <w:t>produk</w:t>
      </w:r>
      <w:proofErr w:type="spellEnd"/>
      <w:r>
        <w:t>;</w:t>
      </w:r>
    </w:p>
    <w:p w14:paraId="116E814C" w14:textId="77777777" w:rsidR="00195C04" w:rsidRDefault="00195C04" w:rsidP="00195C04">
      <w:pPr>
        <w:spacing w:line="360" w:lineRule="auto"/>
        <w:ind w:left="1440"/>
      </w:pPr>
      <w:r>
        <w:t>+----+------+------------------+------------+------------+------+----------+-----------------+</w:t>
      </w:r>
    </w:p>
    <w:p w14:paraId="576307F1" w14:textId="77777777" w:rsidR="00195C04" w:rsidRDefault="00195C04" w:rsidP="00195C04">
      <w:pPr>
        <w:spacing w:line="360" w:lineRule="auto"/>
        <w:ind w:left="1440"/>
      </w:pPr>
      <w:r>
        <w:t xml:space="preserve">| id | </w:t>
      </w:r>
      <w:proofErr w:type="spellStart"/>
      <w:r>
        <w:t>kode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             | </w:t>
      </w:r>
      <w:proofErr w:type="spellStart"/>
      <w:r>
        <w:t>harga_beli</w:t>
      </w:r>
      <w:proofErr w:type="spellEnd"/>
      <w:r>
        <w:t xml:space="preserve"> | </w:t>
      </w:r>
      <w:proofErr w:type="spellStart"/>
      <w:r>
        <w:t>harga_jual</w:t>
      </w:r>
      <w:proofErr w:type="spellEnd"/>
      <w:r>
        <w:t xml:space="preserve"> | </w:t>
      </w:r>
      <w:proofErr w:type="spellStart"/>
      <w:r>
        <w:t>stok</w:t>
      </w:r>
      <w:proofErr w:type="spellEnd"/>
      <w:r>
        <w:t xml:space="preserve"> | </w:t>
      </w:r>
      <w:proofErr w:type="spellStart"/>
      <w:r>
        <w:t>min_stok</w:t>
      </w:r>
      <w:proofErr w:type="spellEnd"/>
      <w:r>
        <w:t xml:space="preserve"> | </w:t>
      </w:r>
      <w:proofErr w:type="spellStart"/>
      <w:r>
        <w:t>jenis_produk_id</w:t>
      </w:r>
      <w:proofErr w:type="spellEnd"/>
      <w:r>
        <w:t xml:space="preserve"> |</w:t>
      </w:r>
    </w:p>
    <w:p w14:paraId="0D347F65" w14:textId="77777777" w:rsidR="00195C04" w:rsidRDefault="00195C04" w:rsidP="00195C04">
      <w:pPr>
        <w:spacing w:line="360" w:lineRule="auto"/>
        <w:ind w:left="1440"/>
      </w:pPr>
      <w:r>
        <w:t>+----+------+------------------+------------+------------+------+----------+-----------------+</w:t>
      </w:r>
    </w:p>
    <w:p w14:paraId="32080D2D" w14:textId="77777777" w:rsidR="00195C04" w:rsidRDefault="00195C04" w:rsidP="00195C04">
      <w:pPr>
        <w:spacing w:line="360" w:lineRule="auto"/>
        <w:ind w:left="1440"/>
      </w:pPr>
      <w:proofErr w:type="gramStart"/>
      <w:r>
        <w:t>|  1</w:t>
      </w:r>
      <w:proofErr w:type="gramEnd"/>
      <w:r>
        <w:t xml:space="preserve"> | TV01 | </w:t>
      </w:r>
      <w:proofErr w:type="spellStart"/>
      <w:r>
        <w:t>Televisi</w:t>
      </w:r>
      <w:proofErr w:type="spellEnd"/>
      <w:r>
        <w:t xml:space="preserve"> 21 inch |    3500000 |    5040000 |    5 |        2 |               1 |</w:t>
      </w:r>
    </w:p>
    <w:p w14:paraId="79EE35C2" w14:textId="77777777" w:rsidR="00195C04" w:rsidRDefault="00195C04" w:rsidP="00195C04">
      <w:pPr>
        <w:spacing w:line="360" w:lineRule="auto"/>
        <w:ind w:left="1440"/>
      </w:pPr>
      <w:proofErr w:type="gramStart"/>
      <w:r>
        <w:t>|  2</w:t>
      </w:r>
      <w:proofErr w:type="gramEnd"/>
      <w:r>
        <w:t xml:space="preserve"> | TV02 | </w:t>
      </w:r>
      <w:proofErr w:type="spellStart"/>
      <w:r>
        <w:t>Televisi</w:t>
      </w:r>
      <w:proofErr w:type="spellEnd"/>
      <w:r>
        <w:t xml:space="preserve"> 40 inch |    5500000 |    7440000 |    4 |        2 |               1 |</w:t>
      </w:r>
    </w:p>
    <w:p w14:paraId="42915F71" w14:textId="77777777" w:rsidR="00195C04" w:rsidRDefault="00195C04" w:rsidP="00195C04">
      <w:pPr>
        <w:spacing w:line="360" w:lineRule="auto"/>
        <w:ind w:left="1440"/>
      </w:pPr>
      <w:proofErr w:type="gramStart"/>
      <w:r>
        <w:t>|  3</w:t>
      </w:r>
      <w:proofErr w:type="gramEnd"/>
      <w:r>
        <w:t xml:space="preserve"> | K001 | </w:t>
      </w:r>
      <w:proofErr w:type="spellStart"/>
      <w:r>
        <w:t>Kulkas</w:t>
      </w:r>
      <w:proofErr w:type="spellEnd"/>
      <w:r>
        <w:t xml:space="preserve"> 2 </w:t>
      </w:r>
      <w:proofErr w:type="spellStart"/>
      <w:r>
        <w:t>pintu</w:t>
      </w:r>
      <w:proofErr w:type="spellEnd"/>
      <w:r>
        <w:t xml:space="preserve">   |    3500000 |    4680000 |    6 |        2 |               1 |</w:t>
      </w:r>
    </w:p>
    <w:p w14:paraId="5E075794" w14:textId="77777777" w:rsidR="00195C04" w:rsidRDefault="00195C04" w:rsidP="00195C04">
      <w:pPr>
        <w:spacing w:line="360" w:lineRule="auto"/>
        <w:ind w:left="1440"/>
      </w:pPr>
      <w:proofErr w:type="gramStart"/>
      <w:r>
        <w:t>|  4</w:t>
      </w:r>
      <w:proofErr w:type="gramEnd"/>
      <w:r>
        <w:t xml:space="preserve"> | M001 | Meja Makan       |     500000 |     600000 |    4 |        3 |               2 |</w:t>
      </w:r>
    </w:p>
    <w:p w14:paraId="5AB7A753" w14:textId="77777777" w:rsidR="00195C04" w:rsidRDefault="00195C04" w:rsidP="00195C04">
      <w:pPr>
        <w:spacing w:line="360" w:lineRule="auto"/>
        <w:ind w:left="1440"/>
      </w:pPr>
      <w:proofErr w:type="gramStart"/>
      <w:r>
        <w:t>|  5</w:t>
      </w:r>
      <w:proofErr w:type="gramEnd"/>
      <w:r>
        <w:t xml:space="preserve"> | TK01 | </w:t>
      </w:r>
      <w:proofErr w:type="spellStart"/>
      <w:r>
        <w:t>Teh</w:t>
      </w:r>
      <w:proofErr w:type="spellEnd"/>
      <w:r>
        <w:t xml:space="preserve"> Kotak        |       3000 |       3500 |    6 |       10 |               4 |</w:t>
      </w:r>
    </w:p>
    <w:p w14:paraId="529AFDD5" w14:textId="77777777" w:rsidR="00195C04" w:rsidRDefault="00195C04" w:rsidP="00195C04">
      <w:pPr>
        <w:spacing w:line="360" w:lineRule="auto"/>
        <w:ind w:left="1440"/>
      </w:pPr>
      <w:proofErr w:type="gramStart"/>
      <w:r>
        <w:t>|  6</w:t>
      </w:r>
      <w:proofErr w:type="gramEnd"/>
      <w:r>
        <w:t xml:space="preserve"> | PC01 | PC Desktop HP    |    7000000 |    9600000 |    9 |        2 |               5 |</w:t>
      </w:r>
    </w:p>
    <w:p w14:paraId="1F08B6B0" w14:textId="77777777" w:rsidR="00195C04" w:rsidRDefault="00195C04" w:rsidP="00195C04">
      <w:pPr>
        <w:spacing w:line="360" w:lineRule="auto"/>
        <w:ind w:left="1440"/>
      </w:pPr>
      <w:proofErr w:type="gramStart"/>
      <w:r>
        <w:t>|  7</w:t>
      </w:r>
      <w:proofErr w:type="gramEnd"/>
      <w:r>
        <w:t xml:space="preserve"> | TB01 | </w:t>
      </w:r>
      <w:proofErr w:type="spellStart"/>
      <w:r>
        <w:t>Teh</w:t>
      </w:r>
      <w:proofErr w:type="spellEnd"/>
      <w:r>
        <w:t xml:space="preserve"> Botol        |       2000 |       2500 |   53 |       10 |               4 |</w:t>
      </w:r>
    </w:p>
    <w:p w14:paraId="2C553D67" w14:textId="77777777" w:rsidR="00195C04" w:rsidRDefault="00195C04" w:rsidP="00195C04">
      <w:pPr>
        <w:spacing w:line="360" w:lineRule="auto"/>
        <w:ind w:left="1440"/>
      </w:pPr>
      <w:proofErr w:type="gramStart"/>
      <w:r>
        <w:t>|  8</w:t>
      </w:r>
      <w:proofErr w:type="gramEnd"/>
      <w:r>
        <w:t xml:space="preserve"> | AC01 | Notebook Acer    |    8000000 |   10800000 |    7 |        2 |               5 |</w:t>
      </w:r>
    </w:p>
    <w:p w14:paraId="5D216C7C" w14:textId="77777777" w:rsidR="00195C04" w:rsidRDefault="00195C04" w:rsidP="00195C04">
      <w:pPr>
        <w:spacing w:line="360" w:lineRule="auto"/>
        <w:ind w:left="1440"/>
      </w:pPr>
      <w:proofErr w:type="gramStart"/>
      <w:r>
        <w:t>|  9</w:t>
      </w:r>
      <w:proofErr w:type="gramEnd"/>
      <w:r>
        <w:t xml:space="preserve"> | LN01 | Notebook Lenovo  |    9000000 |   12000000 |    9 |        2 |               5 |</w:t>
      </w:r>
    </w:p>
    <w:p w14:paraId="664BC99B" w14:textId="77777777" w:rsidR="00195C04" w:rsidRDefault="00195C04" w:rsidP="00195C04">
      <w:pPr>
        <w:spacing w:line="360" w:lineRule="auto"/>
        <w:ind w:left="1440"/>
      </w:pPr>
      <w:r>
        <w:t>| 10 | L004 | Laptop HP        |   12000000 |   13000000 |   20 |        5 |               5 |</w:t>
      </w:r>
    </w:p>
    <w:p w14:paraId="0482231E" w14:textId="77777777" w:rsidR="00195C04" w:rsidRDefault="00195C04" w:rsidP="00195C04">
      <w:pPr>
        <w:spacing w:line="360" w:lineRule="auto"/>
        <w:ind w:left="1440"/>
      </w:pPr>
      <w:r>
        <w:t>| 11 | MN01 | Monitor          |    1000000 |    1200000 |    6 |        5 |               5 |</w:t>
      </w:r>
    </w:p>
    <w:p w14:paraId="0F89E748" w14:textId="77777777" w:rsidR="00195C04" w:rsidRDefault="00195C04" w:rsidP="00195C04">
      <w:pPr>
        <w:spacing w:line="360" w:lineRule="auto"/>
        <w:ind w:left="1440"/>
      </w:pPr>
      <w:r>
        <w:t xml:space="preserve">| 12 | M002 | Meja </w:t>
      </w:r>
      <w:proofErr w:type="spellStart"/>
      <w:r>
        <w:t>Kerja</w:t>
      </w:r>
      <w:proofErr w:type="spellEnd"/>
      <w:r>
        <w:t xml:space="preserve">       |    4000000 |    4500000 |   20 |        2 |               2 |</w:t>
      </w:r>
    </w:p>
    <w:p w14:paraId="387A5D2B" w14:textId="77777777" w:rsidR="00195C04" w:rsidRDefault="00195C04" w:rsidP="00195C04">
      <w:pPr>
        <w:spacing w:line="360" w:lineRule="auto"/>
        <w:ind w:left="1440"/>
      </w:pPr>
      <w:r>
        <w:t>| 13 | L005 | Laptop Asus      |    8000000 |    7500000 |   11 |        3 |               5 |</w:t>
      </w:r>
    </w:p>
    <w:p w14:paraId="4955144F" w14:textId="77777777" w:rsidR="00195C04" w:rsidRDefault="00195C04" w:rsidP="00195C04">
      <w:pPr>
        <w:spacing w:line="360" w:lineRule="auto"/>
        <w:ind w:left="1440"/>
      </w:pPr>
      <w:r>
        <w:t>+----+------+------------------+------------+------------+------+----------+-----------------+</w:t>
      </w:r>
    </w:p>
    <w:p w14:paraId="53003A63" w14:textId="6F39E7BD" w:rsidR="00195C04" w:rsidRDefault="00195C04" w:rsidP="00195C04">
      <w:pPr>
        <w:spacing w:line="360" w:lineRule="auto"/>
        <w:ind w:left="1440"/>
      </w:pPr>
      <w:r>
        <w:t>13 rows in set (0.000 sec)</w:t>
      </w:r>
    </w:p>
    <w:p w14:paraId="1B7C3180" w14:textId="77777777" w:rsidR="00195C04" w:rsidRDefault="00195C04" w:rsidP="00195C04">
      <w:pPr>
        <w:spacing w:line="360" w:lineRule="auto"/>
        <w:ind w:left="1440"/>
      </w:pPr>
    </w:p>
    <w:p w14:paraId="012A2B67" w14:textId="0683CE73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stok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8261455" w14:textId="77777777" w:rsidR="00195C04" w:rsidRDefault="00195C04" w:rsidP="00195C04">
      <w:pPr>
        <w:spacing w:line="360" w:lineRule="auto"/>
        <w:ind w:left="1440"/>
      </w:pPr>
      <w:r>
        <w:t xml:space="preserve">MariaDB [dbpos3]&gt; update </w:t>
      </w:r>
      <w:proofErr w:type="spellStart"/>
      <w:r>
        <w:t>produk</w:t>
      </w:r>
      <w:proofErr w:type="spellEnd"/>
      <w:r>
        <w:t xml:space="preserve"> set </w:t>
      </w:r>
      <w:proofErr w:type="spellStart"/>
      <w:r>
        <w:t>harga_jual</w:t>
      </w:r>
      <w:proofErr w:type="spellEnd"/>
      <w:r>
        <w:t xml:space="preserve"> = 4000 where id = 7;</w:t>
      </w:r>
    </w:p>
    <w:p w14:paraId="27E6DA1F" w14:textId="77777777" w:rsidR="00195C04" w:rsidRDefault="00195C04" w:rsidP="00195C04">
      <w:pPr>
        <w:spacing w:line="360" w:lineRule="auto"/>
        <w:ind w:left="1440"/>
      </w:pPr>
      <w:r>
        <w:t>Query OK, 1 row affected (0.003 sec)</w:t>
      </w:r>
    </w:p>
    <w:p w14:paraId="5E4A978C" w14:textId="77777777" w:rsidR="00195C04" w:rsidRDefault="00195C04" w:rsidP="00195C04">
      <w:pPr>
        <w:spacing w:line="360" w:lineRule="auto"/>
        <w:ind w:left="144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EA4D037" w14:textId="77777777" w:rsidR="00195C04" w:rsidRDefault="00195C04" w:rsidP="00195C04">
      <w:pPr>
        <w:spacing w:line="360" w:lineRule="auto"/>
        <w:ind w:left="1440"/>
      </w:pPr>
    </w:p>
    <w:p w14:paraId="43D4BF92" w14:textId="77777777" w:rsidR="00195C04" w:rsidRDefault="00195C04" w:rsidP="00195C04">
      <w:pPr>
        <w:spacing w:line="360" w:lineRule="auto"/>
        <w:ind w:left="1440"/>
      </w:pPr>
      <w:r>
        <w:t xml:space="preserve">MariaDB [dbpos3]&gt; select * from </w:t>
      </w:r>
      <w:proofErr w:type="spellStart"/>
      <w:r>
        <w:t>produk</w:t>
      </w:r>
      <w:proofErr w:type="spellEnd"/>
      <w:r>
        <w:t>;</w:t>
      </w:r>
    </w:p>
    <w:p w14:paraId="53C62BF7" w14:textId="77777777" w:rsidR="00195C04" w:rsidRDefault="00195C04" w:rsidP="00195C04">
      <w:pPr>
        <w:spacing w:line="360" w:lineRule="auto"/>
        <w:ind w:left="1440"/>
      </w:pPr>
      <w:r>
        <w:t>+----+------+------------------+------------+------------+------+----------+-----------------+</w:t>
      </w:r>
    </w:p>
    <w:p w14:paraId="74917A18" w14:textId="77777777" w:rsidR="00195C04" w:rsidRDefault="00195C04" w:rsidP="00195C04">
      <w:pPr>
        <w:spacing w:line="360" w:lineRule="auto"/>
        <w:ind w:left="1440"/>
      </w:pPr>
      <w:r>
        <w:t xml:space="preserve">| id | </w:t>
      </w:r>
      <w:proofErr w:type="spellStart"/>
      <w:r>
        <w:t>kode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             | </w:t>
      </w:r>
      <w:proofErr w:type="spellStart"/>
      <w:r>
        <w:t>harga_beli</w:t>
      </w:r>
      <w:proofErr w:type="spellEnd"/>
      <w:r>
        <w:t xml:space="preserve"> | </w:t>
      </w:r>
      <w:proofErr w:type="spellStart"/>
      <w:r>
        <w:t>harga_jual</w:t>
      </w:r>
      <w:proofErr w:type="spellEnd"/>
      <w:r>
        <w:t xml:space="preserve"> | </w:t>
      </w:r>
      <w:proofErr w:type="spellStart"/>
      <w:r>
        <w:t>stok</w:t>
      </w:r>
      <w:proofErr w:type="spellEnd"/>
      <w:r>
        <w:t xml:space="preserve"> | </w:t>
      </w:r>
      <w:proofErr w:type="spellStart"/>
      <w:r>
        <w:t>min_stok</w:t>
      </w:r>
      <w:proofErr w:type="spellEnd"/>
      <w:r>
        <w:t xml:space="preserve"> | </w:t>
      </w:r>
      <w:proofErr w:type="spellStart"/>
      <w:r>
        <w:t>jenis_produk_id</w:t>
      </w:r>
      <w:proofErr w:type="spellEnd"/>
      <w:r>
        <w:t xml:space="preserve"> |</w:t>
      </w:r>
    </w:p>
    <w:p w14:paraId="0C05E2FB" w14:textId="77777777" w:rsidR="00195C04" w:rsidRDefault="00195C04" w:rsidP="00195C04">
      <w:pPr>
        <w:spacing w:line="360" w:lineRule="auto"/>
        <w:ind w:left="1440"/>
      </w:pPr>
      <w:r>
        <w:t>+----+------+------------------+------------+------------+------+----------+-----------------+</w:t>
      </w:r>
    </w:p>
    <w:p w14:paraId="58E17F30" w14:textId="77777777" w:rsidR="00195C04" w:rsidRDefault="00195C04" w:rsidP="00195C04">
      <w:pPr>
        <w:spacing w:line="360" w:lineRule="auto"/>
        <w:ind w:left="1440"/>
      </w:pPr>
      <w:proofErr w:type="gramStart"/>
      <w:r>
        <w:t>|  1</w:t>
      </w:r>
      <w:proofErr w:type="gramEnd"/>
      <w:r>
        <w:t xml:space="preserve"> | TV01 | </w:t>
      </w:r>
      <w:proofErr w:type="spellStart"/>
      <w:r>
        <w:t>Televisi</w:t>
      </w:r>
      <w:proofErr w:type="spellEnd"/>
      <w:r>
        <w:t xml:space="preserve"> 21 inch |    3500000 |    5040000 |    5 |        2 |               1 |</w:t>
      </w:r>
    </w:p>
    <w:p w14:paraId="5DD943A1" w14:textId="77777777" w:rsidR="00195C04" w:rsidRDefault="00195C04" w:rsidP="00195C04">
      <w:pPr>
        <w:spacing w:line="360" w:lineRule="auto"/>
        <w:ind w:left="1440"/>
      </w:pPr>
      <w:proofErr w:type="gramStart"/>
      <w:r>
        <w:t>|  2</w:t>
      </w:r>
      <w:proofErr w:type="gramEnd"/>
      <w:r>
        <w:t xml:space="preserve"> | TV02 | </w:t>
      </w:r>
      <w:proofErr w:type="spellStart"/>
      <w:r>
        <w:t>Televisi</w:t>
      </w:r>
      <w:proofErr w:type="spellEnd"/>
      <w:r>
        <w:t xml:space="preserve"> 40 inch |    5500000 |    7440000 |    4 |        2 |               1 |</w:t>
      </w:r>
    </w:p>
    <w:p w14:paraId="7304669B" w14:textId="77777777" w:rsidR="00195C04" w:rsidRDefault="00195C04" w:rsidP="00195C04">
      <w:pPr>
        <w:spacing w:line="360" w:lineRule="auto"/>
        <w:ind w:left="1440"/>
      </w:pPr>
      <w:proofErr w:type="gramStart"/>
      <w:r>
        <w:t>|  3</w:t>
      </w:r>
      <w:proofErr w:type="gramEnd"/>
      <w:r>
        <w:t xml:space="preserve"> | K001 | </w:t>
      </w:r>
      <w:proofErr w:type="spellStart"/>
      <w:r>
        <w:t>Kulkas</w:t>
      </w:r>
      <w:proofErr w:type="spellEnd"/>
      <w:r>
        <w:t xml:space="preserve"> 2 </w:t>
      </w:r>
      <w:proofErr w:type="spellStart"/>
      <w:r>
        <w:t>pintu</w:t>
      </w:r>
      <w:proofErr w:type="spellEnd"/>
      <w:r>
        <w:t xml:space="preserve">   |    3500000 |    4680000 |    6 |        2 |               1 |</w:t>
      </w:r>
    </w:p>
    <w:p w14:paraId="0AE13076" w14:textId="77777777" w:rsidR="00195C04" w:rsidRDefault="00195C04" w:rsidP="00195C04">
      <w:pPr>
        <w:spacing w:line="360" w:lineRule="auto"/>
        <w:ind w:left="1440"/>
      </w:pPr>
      <w:proofErr w:type="gramStart"/>
      <w:r>
        <w:t>|  4</w:t>
      </w:r>
      <w:proofErr w:type="gramEnd"/>
      <w:r>
        <w:t xml:space="preserve"> | M001 | Meja Makan       |     500000 |     600000 |    4 |        3 |               2 |</w:t>
      </w:r>
    </w:p>
    <w:p w14:paraId="7C0CE4EC" w14:textId="77777777" w:rsidR="00195C04" w:rsidRDefault="00195C04" w:rsidP="00195C04">
      <w:pPr>
        <w:spacing w:line="360" w:lineRule="auto"/>
        <w:ind w:left="1440"/>
      </w:pPr>
      <w:proofErr w:type="gramStart"/>
      <w:r>
        <w:t>|  5</w:t>
      </w:r>
      <w:proofErr w:type="gramEnd"/>
      <w:r>
        <w:t xml:space="preserve"> | TK01 | </w:t>
      </w:r>
      <w:proofErr w:type="spellStart"/>
      <w:r>
        <w:t>Teh</w:t>
      </w:r>
      <w:proofErr w:type="spellEnd"/>
      <w:r>
        <w:t xml:space="preserve"> Kotak        |       3000 |       3500 |    6 |       10 |               4 |</w:t>
      </w:r>
    </w:p>
    <w:p w14:paraId="15B72B92" w14:textId="77777777" w:rsidR="00195C04" w:rsidRDefault="00195C04" w:rsidP="00195C04">
      <w:pPr>
        <w:spacing w:line="360" w:lineRule="auto"/>
        <w:ind w:left="1440"/>
      </w:pPr>
      <w:proofErr w:type="gramStart"/>
      <w:r>
        <w:t>|  6</w:t>
      </w:r>
      <w:proofErr w:type="gramEnd"/>
      <w:r>
        <w:t xml:space="preserve"> | PC01 | PC Desktop HP    |    7000000 |    9600000 |    9 |        2 |               5 |</w:t>
      </w:r>
    </w:p>
    <w:p w14:paraId="2F0F4101" w14:textId="77777777" w:rsidR="00195C04" w:rsidRDefault="00195C04" w:rsidP="00195C04">
      <w:pPr>
        <w:spacing w:line="360" w:lineRule="auto"/>
        <w:ind w:left="1440"/>
      </w:pPr>
      <w:proofErr w:type="gramStart"/>
      <w:r>
        <w:t>|  7</w:t>
      </w:r>
      <w:proofErr w:type="gramEnd"/>
      <w:r>
        <w:t xml:space="preserve"> | TB01 | </w:t>
      </w:r>
      <w:proofErr w:type="spellStart"/>
      <w:r>
        <w:t>Teh</w:t>
      </w:r>
      <w:proofErr w:type="spellEnd"/>
      <w:r>
        <w:t xml:space="preserve"> Botol        |       2000 |       4000 |   53 |       10 |               4 |</w:t>
      </w:r>
    </w:p>
    <w:p w14:paraId="773D8958" w14:textId="77777777" w:rsidR="00195C04" w:rsidRDefault="00195C04" w:rsidP="00195C04">
      <w:pPr>
        <w:spacing w:line="360" w:lineRule="auto"/>
        <w:ind w:left="1440"/>
      </w:pPr>
      <w:proofErr w:type="gramStart"/>
      <w:r>
        <w:t>|  8</w:t>
      </w:r>
      <w:proofErr w:type="gramEnd"/>
      <w:r>
        <w:t xml:space="preserve"> | AC01 | Notebook Acer    |    8000000 |   10800000 |    7 |        2 |               5 |</w:t>
      </w:r>
    </w:p>
    <w:p w14:paraId="0ECAE7D6" w14:textId="77777777" w:rsidR="00195C04" w:rsidRDefault="00195C04" w:rsidP="00195C04">
      <w:pPr>
        <w:spacing w:line="360" w:lineRule="auto"/>
        <w:ind w:left="1440"/>
      </w:pPr>
      <w:proofErr w:type="gramStart"/>
      <w:r>
        <w:t>|  9</w:t>
      </w:r>
      <w:proofErr w:type="gramEnd"/>
      <w:r>
        <w:t xml:space="preserve"> | LN01 | Notebook Lenovo  |    9000000 |   12000000 |    9 |        2 |               5 |</w:t>
      </w:r>
    </w:p>
    <w:p w14:paraId="192CC1C1" w14:textId="77777777" w:rsidR="00195C04" w:rsidRDefault="00195C04" w:rsidP="00195C04">
      <w:pPr>
        <w:spacing w:line="360" w:lineRule="auto"/>
        <w:ind w:left="1440"/>
      </w:pPr>
      <w:r>
        <w:t>| 10 | L004 | Laptop HP        |   12000000 |   13000000 |   20 |        5 |               5 |</w:t>
      </w:r>
    </w:p>
    <w:p w14:paraId="6511C7C0" w14:textId="77777777" w:rsidR="00195C04" w:rsidRDefault="00195C04" w:rsidP="00195C04">
      <w:pPr>
        <w:spacing w:line="360" w:lineRule="auto"/>
        <w:ind w:left="1440"/>
      </w:pPr>
      <w:r>
        <w:t>| 11 | MN01 | Monitor          |    1000000 |    1200000 |    6 |        5 |               5 |</w:t>
      </w:r>
    </w:p>
    <w:p w14:paraId="76290B41" w14:textId="77777777" w:rsidR="00195C04" w:rsidRDefault="00195C04" w:rsidP="00195C04">
      <w:pPr>
        <w:spacing w:line="360" w:lineRule="auto"/>
        <w:ind w:left="1440"/>
      </w:pPr>
      <w:r>
        <w:t xml:space="preserve">| 12 | M002 | Meja </w:t>
      </w:r>
      <w:proofErr w:type="spellStart"/>
      <w:r>
        <w:t>Kerja</w:t>
      </w:r>
      <w:proofErr w:type="spellEnd"/>
      <w:r>
        <w:t xml:space="preserve">       |    4000000 |    4500000 |   20 |        2 |               2 |</w:t>
      </w:r>
    </w:p>
    <w:p w14:paraId="1FA1BC25" w14:textId="77777777" w:rsidR="00195C04" w:rsidRDefault="00195C04" w:rsidP="00195C04">
      <w:pPr>
        <w:spacing w:line="360" w:lineRule="auto"/>
        <w:ind w:left="1440"/>
      </w:pPr>
      <w:r>
        <w:t>| 13 | L005 | Laptop Asus      |    8000000 |    7500000 |   11 |        3 |               5 |</w:t>
      </w:r>
    </w:p>
    <w:p w14:paraId="1ABB90EA" w14:textId="77777777" w:rsidR="00195C04" w:rsidRDefault="00195C04" w:rsidP="00195C04">
      <w:pPr>
        <w:spacing w:line="360" w:lineRule="auto"/>
        <w:ind w:left="1440"/>
      </w:pPr>
      <w:r>
        <w:t>+----+------+------------------+------------+------------+------+----------+-----------------+</w:t>
      </w:r>
    </w:p>
    <w:p w14:paraId="0993C82E" w14:textId="7AFA35A3" w:rsidR="00195C04" w:rsidRDefault="00195C04" w:rsidP="00195C04">
      <w:pPr>
        <w:spacing w:line="360" w:lineRule="auto"/>
        <w:ind w:left="1440"/>
      </w:pPr>
      <w:r>
        <w:t>13 rows in set (0.001 sec)</w:t>
      </w:r>
    </w:p>
    <w:p w14:paraId="6BE89A69" w14:textId="77777777" w:rsidR="00195C04" w:rsidRDefault="00195C04" w:rsidP="00195C04">
      <w:pPr>
        <w:spacing w:line="360" w:lineRule="auto"/>
        <w:ind w:left="1440"/>
      </w:pPr>
    </w:p>
    <w:p w14:paraId="49CFB5E8" w14:textId="55789312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4CD66ED3" w14:textId="77777777" w:rsidR="00195C04" w:rsidRDefault="00195C04" w:rsidP="00195C04">
      <w:pPr>
        <w:spacing w:line="360" w:lineRule="auto"/>
        <w:ind w:left="1440"/>
      </w:pPr>
      <w:r>
        <w:t xml:space="preserve">MariaDB [dbpos3]&gt; </w:t>
      </w:r>
      <w:proofErr w:type="spellStart"/>
      <w:r>
        <w:t>savepoint</w:t>
      </w:r>
      <w:proofErr w:type="spellEnd"/>
      <w:r>
        <w:t xml:space="preserve"> </w:t>
      </w:r>
      <w:proofErr w:type="spellStart"/>
      <w:r>
        <w:t>delete_pembayaran</w:t>
      </w:r>
      <w:proofErr w:type="spellEnd"/>
      <w:r>
        <w:t>;</w:t>
      </w:r>
    </w:p>
    <w:p w14:paraId="0DAF0D28" w14:textId="48EED1DA" w:rsidR="00195C04" w:rsidRDefault="00195C04" w:rsidP="00195C04">
      <w:pPr>
        <w:spacing w:line="360" w:lineRule="auto"/>
        <w:ind w:left="1440"/>
      </w:pPr>
      <w:r>
        <w:t>Query OK, 0 rows affected (0.000 sec)</w:t>
      </w:r>
    </w:p>
    <w:p w14:paraId="0CF570EA" w14:textId="77777777" w:rsidR="00195C04" w:rsidRDefault="00195C04" w:rsidP="00195C04">
      <w:pPr>
        <w:spacing w:line="360" w:lineRule="auto"/>
        <w:ind w:left="1440"/>
      </w:pPr>
    </w:p>
    <w:p w14:paraId="4082548F" w14:textId="3EF976E2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data </w:t>
      </w:r>
      <w:proofErr w:type="spellStart"/>
      <w:r>
        <w:t>pembayaran</w:t>
      </w:r>
      <w:proofErr w:type="spellEnd"/>
    </w:p>
    <w:p w14:paraId="6AA41FF7" w14:textId="77777777" w:rsidR="00195C04" w:rsidRDefault="00195C04" w:rsidP="00195C04">
      <w:pPr>
        <w:spacing w:line="360" w:lineRule="auto"/>
        <w:ind w:left="1440"/>
      </w:pPr>
      <w:r>
        <w:t xml:space="preserve">MariaDB [dbpos3]&gt; insert into </w:t>
      </w:r>
      <w:proofErr w:type="spellStart"/>
      <w:r>
        <w:t>pembayaran</w:t>
      </w:r>
      <w:proofErr w:type="spellEnd"/>
      <w:r>
        <w:t xml:space="preserve"> (id, </w:t>
      </w:r>
      <w:proofErr w:type="spellStart"/>
      <w:r>
        <w:t>nokuitansi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ke</w:t>
      </w:r>
      <w:proofErr w:type="spellEnd"/>
      <w:r>
        <w:t xml:space="preserve">, </w:t>
      </w:r>
      <w:proofErr w:type="spellStart"/>
      <w:r>
        <w:t>pesanan_id</w:t>
      </w:r>
      <w:proofErr w:type="spellEnd"/>
      <w:r>
        <w:t>) values</w:t>
      </w:r>
    </w:p>
    <w:p w14:paraId="356B4669" w14:textId="77777777" w:rsidR="00195C04" w:rsidRDefault="00195C04" w:rsidP="00195C04">
      <w:pPr>
        <w:spacing w:line="360" w:lineRule="auto"/>
        <w:ind w:left="1440"/>
      </w:pPr>
      <w:r>
        <w:t xml:space="preserve">    -&gt; (1, 'K001', '2022-01-12', 1200000, 1, 1),</w:t>
      </w:r>
    </w:p>
    <w:p w14:paraId="6F78F166" w14:textId="77777777" w:rsidR="00195C04" w:rsidRDefault="00195C04" w:rsidP="00195C04">
      <w:pPr>
        <w:spacing w:line="360" w:lineRule="auto"/>
        <w:ind w:left="1440"/>
      </w:pPr>
      <w:r>
        <w:t xml:space="preserve">    -&gt; (2, 'K002', '2022-11-12', 1600000, 2, 2);</w:t>
      </w:r>
    </w:p>
    <w:p w14:paraId="0DD1CC4C" w14:textId="77777777" w:rsidR="00195C04" w:rsidRDefault="00195C04" w:rsidP="00195C04">
      <w:pPr>
        <w:spacing w:line="360" w:lineRule="auto"/>
        <w:ind w:left="1440"/>
      </w:pPr>
      <w:r>
        <w:t>Query OK, 2 rows affected (0.008 sec)</w:t>
      </w:r>
    </w:p>
    <w:p w14:paraId="44972500" w14:textId="77777777" w:rsidR="00195C04" w:rsidRDefault="00195C04" w:rsidP="00195C04">
      <w:pPr>
        <w:spacing w:line="360" w:lineRule="auto"/>
        <w:ind w:left="1440"/>
      </w:pPr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75733CF9" w14:textId="77777777" w:rsidR="00195C04" w:rsidRDefault="00195C04" w:rsidP="00195C04">
      <w:pPr>
        <w:spacing w:line="360" w:lineRule="auto"/>
        <w:ind w:left="1440"/>
      </w:pPr>
    </w:p>
    <w:p w14:paraId="60F723B3" w14:textId="77777777" w:rsidR="00195C04" w:rsidRDefault="00195C04" w:rsidP="00195C04">
      <w:pPr>
        <w:spacing w:line="360" w:lineRule="auto"/>
        <w:ind w:left="1440"/>
      </w:pPr>
      <w:r>
        <w:t xml:space="preserve">MariaDB [dbpos3]&gt; delete from </w:t>
      </w:r>
      <w:proofErr w:type="spellStart"/>
      <w:r>
        <w:t>pembayaran</w:t>
      </w:r>
      <w:proofErr w:type="spellEnd"/>
      <w:r>
        <w:t xml:space="preserve"> where id = 2;</w:t>
      </w:r>
    </w:p>
    <w:p w14:paraId="042184FD" w14:textId="77777777" w:rsidR="00195C04" w:rsidRDefault="00195C04" w:rsidP="00195C04">
      <w:pPr>
        <w:spacing w:line="360" w:lineRule="auto"/>
        <w:ind w:left="1440"/>
      </w:pPr>
      <w:r>
        <w:t>Query OK, 1 row affected (0.004 sec)</w:t>
      </w:r>
    </w:p>
    <w:p w14:paraId="14F79429" w14:textId="77777777" w:rsidR="00195C04" w:rsidRDefault="00195C04" w:rsidP="00195C04">
      <w:pPr>
        <w:spacing w:line="360" w:lineRule="auto"/>
        <w:ind w:left="1440"/>
      </w:pPr>
    </w:p>
    <w:p w14:paraId="78FBAFD9" w14:textId="77777777" w:rsidR="00195C04" w:rsidRDefault="00195C04" w:rsidP="00195C04">
      <w:pPr>
        <w:spacing w:line="360" w:lineRule="auto"/>
        <w:ind w:left="1440"/>
      </w:pPr>
      <w:r>
        <w:t xml:space="preserve">MariaDB [dbpos3]&gt; select * from </w:t>
      </w:r>
      <w:proofErr w:type="spellStart"/>
      <w:r>
        <w:t>pembayaran</w:t>
      </w:r>
      <w:proofErr w:type="spellEnd"/>
      <w:r>
        <w:t>;</w:t>
      </w:r>
    </w:p>
    <w:p w14:paraId="6A96188E" w14:textId="77777777" w:rsidR="00195C04" w:rsidRDefault="00195C04" w:rsidP="00195C04">
      <w:pPr>
        <w:spacing w:line="360" w:lineRule="auto"/>
        <w:ind w:left="1440"/>
      </w:pPr>
      <w:r>
        <w:t>+----+------------+------------+---------+------+------------+</w:t>
      </w:r>
    </w:p>
    <w:p w14:paraId="1B390230" w14:textId="77777777" w:rsidR="00195C04" w:rsidRDefault="00195C04" w:rsidP="00195C04">
      <w:pPr>
        <w:spacing w:line="360" w:lineRule="auto"/>
        <w:ind w:left="1440"/>
      </w:pPr>
      <w:r>
        <w:t xml:space="preserve">| id | </w:t>
      </w:r>
      <w:proofErr w:type="spellStart"/>
      <w:r>
        <w:t>nokuitansi</w:t>
      </w:r>
      <w:proofErr w:type="spellEnd"/>
      <w:r>
        <w:t xml:space="preserve"> | </w:t>
      </w:r>
      <w:proofErr w:type="spellStart"/>
      <w:r>
        <w:t>tanggal</w:t>
      </w:r>
      <w:proofErr w:type="spellEnd"/>
      <w:r>
        <w:t xml:space="preserve">    | </w:t>
      </w:r>
      <w:proofErr w:type="spellStart"/>
      <w:proofErr w:type="gramStart"/>
      <w:r>
        <w:t>jumlah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  | </w:t>
      </w:r>
      <w:proofErr w:type="spellStart"/>
      <w:r>
        <w:t>pesanan_id</w:t>
      </w:r>
      <w:proofErr w:type="spellEnd"/>
      <w:r>
        <w:t xml:space="preserve"> |</w:t>
      </w:r>
    </w:p>
    <w:p w14:paraId="7515B5EA" w14:textId="77777777" w:rsidR="00195C04" w:rsidRDefault="00195C04" w:rsidP="00195C04">
      <w:pPr>
        <w:spacing w:line="360" w:lineRule="auto"/>
        <w:ind w:left="1440"/>
      </w:pPr>
      <w:r>
        <w:t>+----+------------+------------+---------+------+------------+</w:t>
      </w:r>
    </w:p>
    <w:p w14:paraId="5CF0C0FA" w14:textId="77777777" w:rsidR="00195C04" w:rsidRDefault="00195C04" w:rsidP="00195C04">
      <w:pPr>
        <w:spacing w:line="360" w:lineRule="auto"/>
        <w:ind w:left="1440"/>
      </w:pPr>
      <w:proofErr w:type="gramStart"/>
      <w:r>
        <w:t>|  1</w:t>
      </w:r>
      <w:proofErr w:type="gramEnd"/>
      <w:r>
        <w:t xml:space="preserve"> | K001       | 2022-01-12 | 1200000 |    1 |          1 |</w:t>
      </w:r>
    </w:p>
    <w:p w14:paraId="1B28111D" w14:textId="77777777" w:rsidR="00195C04" w:rsidRDefault="00195C04" w:rsidP="00195C04">
      <w:pPr>
        <w:spacing w:line="360" w:lineRule="auto"/>
        <w:ind w:left="1440"/>
      </w:pPr>
      <w:r>
        <w:t>+----+------------+------------+---------+------+------------+</w:t>
      </w:r>
    </w:p>
    <w:p w14:paraId="7D2F60E8" w14:textId="0D53E1EA" w:rsidR="00195C04" w:rsidRDefault="00195C04" w:rsidP="00195C04">
      <w:pPr>
        <w:spacing w:line="360" w:lineRule="auto"/>
        <w:ind w:left="1440"/>
      </w:pPr>
      <w:r>
        <w:t>1 row in set (0.000 sec)</w:t>
      </w:r>
    </w:p>
    <w:p w14:paraId="660E7831" w14:textId="77777777" w:rsidR="00195C04" w:rsidRDefault="00195C04" w:rsidP="00195C04">
      <w:pPr>
        <w:spacing w:line="360" w:lineRule="auto"/>
        <w:ind w:left="1440"/>
      </w:pPr>
    </w:p>
    <w:p w14:paraId="62F2B7A1" w14:textId="1DA5AFA6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Kembali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savepoint</w:t>
      </w:r>
      <w:proofErr w:type="spellEnd"/>
    </w:p>
    <w:p w14:paraId="67998888" w14:textId="77777777" w:rsidR="00195C04" w:rsidRDefault="00195C04" w:rsidP="00195C04">
      <w:pPr>
        <w:spacing w:line="360" w:lineRule="auto"/>
        <w:ind w:left="1440"/>
      </w:pPr>
      <w:r>
        <w:t>MariaDB [dbpos3]&gt; rollback;</w:t>
      </w:r>
    </w:p>
    <w:p w14:paraId="0817B2AF" w14:textId="77777777" w:rsidR="00195C04" w:rsidRDefault="00195C04" w:rsidP="00195C04">
      <w:pPr>
        <w:spacing w:line="360" w:lineRule="auto"/>
        <w:ind w:left="1440"/>
      </w:pPr>
      <w:r>
        <w:t>Query OK, 0 rows affected (0.000 sec)</w:t>
      </w:r>
    </w:p>
    <w:p w14:paraId="102E9EEC" w14:textId="77777777" w:rsidR="00195C04" w:rsidRDefault="00195C04" w:rsidP="00195C04">
      <w:pPr>
        <w:spacing w:line="360" w:lineRule="auto"/>
        <w:ind w:left="1440"/>
      </w:pPr>
    </w:p>
    <w:p w14:paraId="679371D0" w14:textId="77777777" w:rsidR="00195C04" w:rsidRDefault="00195C04" w:rsidP="00195C04">
      <w:pPr>
        <w:spacing w:line="360" w:lineRule="auto"/>
        <w:ind w:left="1440"/>
      </w:pPr>
      <w:r>
        <w:t xml:space="preserve">MariaDB [dbpos3]&gt; select * from </w:t>
      </w:r>
      <w:proofErr w:type="spellStart"/>
      <w:r>
        <w:t>pembayaran</w:t>
      </w:r>
      <w:proofErr w:type="spellEnd"/>
      <w:r>
        <w:t>;</w:t>
      </w:r>
    </w:p>
    <w:p w14:paraId="1E822D9A" w14:textId="77777777" w:rsidR="00195C04" w:rsidRDefault="00195C04" w:rsidP="00195C04">
      <w:pPr>
        <w:spacing w:line="360" w:lineRule="auto"/>
        <w:ind w:left="1440"/>
      </w:pPr>
      <w:r>
        <w:t>+----+------------+------------+---------+------+------------+</w:t>
      </w:r>
    </w:p>
    <w:p w14:paraId="031C3C26" w14:textId="77777777" w:rsidR="00195C04" w:rsidRDefault="00195C04" w:rsidP="00195C04">
      <w:pPr>
        <w:spacing w:line="360" w:lineRule="auto"/>
        <w:ind w:left="1440"/>
      </w:pPr>
      <w:r>
        <w:t xml:space="preserve">| id | </w:t>
      </w:r>
      <w:proofErr w:type="spellStart"/>
      <w:r>
        <w:t>nokuitansi</w:t>
      </w:r>
      <w:proofErr w:type="spellEnd"/>
      <w:r>
        <w:t xml:space="preserve"> | </w:t>
      </w:r>
      <w:proofErr w:type="spellStart"/>
      <w:r>
        <w:t>tanggal</w:t>
      </w:r>
      <w:proofErr w:type="spellEnd"/>
      <w:r>
        <w:t xml:space="preserve">    | </w:t>
      </w:r>
      <w:proofErr w:type="spellStart"/>
      <w:proofErr w:type="gramStart"/>
      <w:r>
        <w:t>jumlah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  | </w:t>
      </w:r>
      <w:proofErr w:type="spellStart"/>
      <w:r>
        <w:t>pesanan_id</w:t>
      </w:r>
      <w:proofErr w:type="spellEnd"/>
      <w:r>
        <w:t xml:space="preserve"> |</w:t>
      </w:r>
    </w:p>
    <w:p w14:paraId="6D3C310E" w14:textId="77777777" w:rsidR="00195C04" w:rsidRDefault="00195C04" w:rsidP="00195C04">
      <w:pPr>
        <w:spacing w:line="360" w:lineRule="auto"/>
        <w:ind w:left="1440"/>
      </w:pPr>
      <w:r>
        <w:t>+----+------------+------------+---------+------+------------+</w:t>
      </w:r>
    </w:p>
    <w:p w14:paraId="3932C938" w14:textId="77777777" w:rsidR="00195C04" w:rsidRDefault="00195C04" w:rsidP="00195C04">
      <w:pPr>
        <w:spacing w:line="360" w:lineRule="auto"/>
        <w:ind w:left="1440"/>
      </w:pPr>
      <w:proofErr w:type="gramStart"/>
      <w:r>
        <w:t>|  1</w:t>
      </w:r>
      <w:proofErr w:type="gramEnd"/>
      <w:r>
        <w:t xml:space="preserve"> | K001       | 2022-01-12 | 1200000 |    1 |          1 |</w:t>
      </w:r>
    </w:p>
    <w:p w14:paraId="6C5E3FBC" w14:textId="77777777" w:rsidR="00195C04" w:rsidRDefault="00195C04" w:rsidP="00195C04">
      <w:pPr>
        <w:spacing w:line="360" w:lineRule="auto"/>
        <w:ind w:left="1440"/>
      </w:pPr>
      <w:r>
        <w:t>+----+------------+------------+---------+------+------------+</w:t>
      </w:r>
    </w:p>
    <w:p w14:paraId="47FA1C19" w14:textId="3DDAF8CE" w:rsidR="00195C04" w:rsidRDefault="00195C04" w:rsidP="00195C04">
      <w:pPr>
        <w:spacing w:line="360" w:lineRule="auto"/>
        <w:ind w:left="1440"/>
      </w:pPr>
      <w:r>
        <w:t>1 row in set (0.001 sec)</w:t>
      </w:r>
    </w:p>
    <w:p w14:paraId="1487DA45" w14:textId="77777777" w:rsidR="00195C04" w:rsidRDefault="00195C04" w:rsidP="00195C04">
      <w:pPr>
        <w:spacing w:line="360" w:lineRule="auto"/>
        <w:ind w:left="1440"/>
      </w:pPr>
    </w:p>
    <w:p w14:paraId="147B98D9" w14:textId="3ACD3DF7" w:rsidR="00C1639A" w:rsidRDefault="00C1639A" w:rsidP="00C1639A">
      <w:pPr>
        <w:numPr>
          <w:ilvl w:val="0"/>
          <w:numId w:val="3"/>
        </w:numPr>
        <w:spacing w:line="360" w:lineRule="auto"/>
      </w:pPr>
      <w:r>
        <w:t xml:space="preserve">Update data </w:t>
      </w:r>
      <w:proofErr w:type="spellStart"/>
      <w:r>
        <w:t>iuran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kartu</w:t>
      </w:r>
      <w:proofErr w:type="spellEnd"/>
    </w:p>
    <w:p w14:paraId="2C19867D" w14:textId="77777777" w:rsidR="00195C04" w:rsidRDefault="00195C04" w:rsidP="00195C04">
      <w:pPr>
        <w:spacing w:line="360" w:lineRule="auto"/>
        <w:ind w:left="1440"/>
      </w:pPr>
      <w:r>
        <w:t xml:space="preserve">MariaDB [dbpos3]&gt; select * from </w:t>
      </w:r>
      <w:proofErr w:type="spellStart"/>
      <w:r>
        <w:t>kartu</w:t>
      </w:r>
      <w:proofErr w:type="spellEnd"/>
      <w:r>
        <w:t>;</w:t>
      </w:r>
    </w:p>
    <w:p w14:paraId="6A493769" w14:textId="77777777" w:rsidR="00195C04" w:rsidRDefault="00195C04" w:rsidP="00195C04">
      <w:pPr>
        <w:spacing w:line="360" w:lineRule="auto"/>
        <w:ind w:left="1440"/>
      </w:pPr>
      <w:r>
        <w:t>+----+------+---------------+--------+--------+</w:t>
      </w:r>
    </w:p>
    <w:p w14:paraId="15DF945C" w14:textId="77777777" w:rsidR="00195C04" w:rsidRDefault="00195C04" w:rsidP="00195C04">
      <w:pPr>
        <w:spacing w:line="360" w:lineRule="auto"/>
        <w:ind w:left="1440"/>
      </w:pPr>
      <w:r>
        <w:t xml:space="preserve">| id | </w:t>
      </w:r>
      <w:proofErr w:type="spellStart"/>
      <w:r>
        <w:t>kode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          | </w:t>
      </w:r>
      <w:proofErr w:type="spellStart"/>
      <w:r>
        <w:t>diskon</w:t>
      </w:r>
      <w:proofErr w:type="spellEnd"/>
      <w:r>
        <w:t xml:space="preserve"> | </w:t>
      </w:r>
      <w:proofErr w:type="spellStart"/>
      <w:proofErr w:type="gramStart"/>
      <w:r>
        <w:t>iuran</w:t>
      </w:r>
      <w:proofErr w:type="spellEnd"/>
      <w:r>
        <w:t xml:space="preserve">  |</w:t>
      </w:r>
      <w:proofErr w:type="gramEnd"/>
    </w:p>
    <w:p w14:paraId="3D4B3F66" w14:textId="77777777" w:rsidR="00195C04" w:rsidRDefault="00195C04" w:rsidP="00195C04">
      <w:pPr>
        <w:spacing w:line="360" w:lineRule="auto"/>
        <w:ind w:left="1440"/>
      </w:pPr>
      <w:r>
        <w:t>+----+------+---------------+--------+--------+</w:t>
      </w:r>
    </w:p>
    <w:p w14:paraId="0ACC0BD1" w14:textId="77777777" w:rsidR="00195C04" w:rsidRDefault="00195C04" w:rsidP="00195C04">
      <w:pPr>
        <w:spacing w:line="360" w:lineRule="auto"/>
        <w:ind w:left="1440"/>
      </w:pPr>
      <w:proofErr w:type="gramStart"/>
      <w:r>
        <w:t>|  1</w:t>
      </w:r>
      <w:proofErr w:type="gramEnd"/>
      <w:r>
        <w:t xml:space="preserve"> | GOLD | Gold Utama    |   0.05 | 100000 |</w:t>
      </w:r>
    </w:p>
    <w:p w14:paraId="50EE09A5" w14:textId="77777777" w:rsidR="00195C04" w:rsidRDefault="00195C04" w:rsidP="00195C04">
      <w:pPr>
        <w:spacing w:line="360" w:lineRule="auto"/>
        <w:ind w:left="1440"/>
      </w:pPr>
      <w:proofErr w:type="gramStart"/>
      <w:r>
        <w:t>|  2</w:t>
      </w:r>
      <w:proofErr w:type="gramEnd"/>
      <w:r>
        <w:t xml:space="preserve"> | PLAT | Platinum Jaya |    0.1 | 150000 |</w:t>
      </w:r>
    </w:p>
    <w:p w14:paraId="56F4EC09" w14:textId="77777777" w:rsidR="00195C04" w:rsidRDefault="00195C04" w:rsidP="00195C04">
      <w:pPr>
        <w:spacing w:line="360" w:lineRule="auto"/>
        <w:ind w:left="1440"/>
      </w:pPr>
      <w:proofErr w:type="gramStart"/>
      <w:r>
        <w:t>|  3</w:t>
      </w:r>
      <w:proofErr w:type="gramEnd"/>
      <w:r>
        <w:t xml:space="preserve"> | SLV  | Silver        |  0.025 |  50000 |</w:t>
      </w:r>
    </w:p>
    <w:p w14:paraId="0D100118" w14:textId="77777777" w:rsidR="00195C04" w:rsidRDefault="00195C04" w:rsidP="00195C04">
      <w:pPr>
        <w:spacing w:line="360" w:lineRule="auto"/>
        <w:ind w:left="1440"/>
      </w:pPr>
      <w:proofErr w:type="gramStart"/>
      <w:r>
        <w:t>|  4</w:t>
      </w:r>
      <w:proofErr w:type="gramEnd"/>
      <w:r>
        <w:t xml:space="preserve"> | NO   | Non Member    |      0 |      0 |</w:t>
      </w:r>
    </w:p>
    <w:p w14:paraId="3A06B7CE" w14:textId="77777777" w:rsidR="00195C04" w:rsidRDefault="00195C04" w:rsidP="00195C04">
      <w:pPr>
        <w:spacing w:line="360" w:lineRule="auto"/>
        <w:ind w:left="1440"/>
      </w:pPr>
      <w:r>
        <w:t>+----+------+---------------+--------+--------+</w:t>
      </w:r>
    </w:p>
    <w:p w14:paraId="2EC63B9E" w14:textId="77777777" w:rsidR="00195C04" w:rsidRDefault="00195C04" w:rsidP="00195C04">
      <w:pPr>
        <w:spacing w:line="360" w:lineRule="auto"/>
        <w:ind w:left="1440"/>
      </w:pPr>
      <w:r>
        <w:t>4 rows in set (0.005 sec)</w:t>
      </w:r>
    </w:p>
    <w:p w14:paraId="05E9F7D1" w14:textId="77777777" w:rsidR="00195C04" w:rsidRDefault="00195C04" w:rsidP="00195C04">
      <w:pPr>
        <w:spacing w:line="360" w:lineRule="auto"/>
        <w:ind w:left="1440"/>
      </w:pPr>
    </w:p>
    <w:p w14:paraId="7BD4B11D" w14:textId="77777777" w:rsidR="00195C04" w:rsidRDefault="00195C04" w:rsidP="00195C04">
      <w:pPr>
        <w:spacing w:line="360" w:lineRule="auto"/>
        <w:ind w:left="1440"/>
      </w:pPr>
      <w:r>
        <w:t xml:space="preserve">MariaDB [dbpos3]&gt; update </w:t>
      </w:r>
      <w:proofErr w:type="spellStart"/>
      <w:r>
        <w:t>kartu</w:t>
      </w:r>
      <w:proofErr w:type="spellEnd"/>
      <w:r>
        <w:t xml:space="preserve"> set </w:t>
      </w:r>
      <w:proofErr w:type="spellStart"/>
      <w:r>
        <w:t>diskon</w:t>
      </w:r>
      <w:proofErr w:type="spellEnd"/>
      <w:r>
        <w:t xml:space="preserve"> = 0.02 where </w:t>
      </w:r>
      <w:proofErr w:type="spellStart"/>
      <w:r>
        <w:t>nama</w:t>
      </w:r>
      <w:proofErr w:type="spellEnd"/>
      <w:r>
        <w:t xml:space="preserve"> = '</w:t>
      </w:r>
      <w:proofErr w:type="gramStart"/>
      <w:r>
        <w:t>Non Member</w:t>
      </w:r>
      <w:proofErr w:type="gramEnd"/>
      <w:r>
        <w:t>';</w:t>
      </w:r>
    </w:p>
    <w:p w14:paraId="299B9B79" w14:textId="77777777" w:rsidR="00195C04" w:rsidRDefault="00195C04" w:rsidP="00195C04">
      <w:pPr>
        <w:spacing w:line="360" w:lineRule="auto"/>
        <w:ind w:left="1440"/>
      </w:pPr>
      <w:r>
        <w:t>Query OK, 1 row affected (0.005 sec)</w:t>
      </w:r>
    </w:p>
    <w:p w14:paraId="51A84733" w14:textId="77777777" w:rsidR="00195C04" w:rsidRDefault="00195C04" w:rsidP="00195C04">
      <w:pPr>
        <w:spacing w:line="360" w:lineRule="auto"/>
        <w:ind w:left="1440"/>
      </w:pPr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3FC04BFD" w14:textId="77777777" w:rsidR="00195C04" w:rsidRDefault="00195C04" w:rsidP="00195C04">
      <w:pPr>
        <w:spacing w:line="360" w:lineRule="auto"/>
        <w:ind w:left="1440"/>
      </w:pPr>
    </w:p>
    <w:p w14:paraId="4F30084B" w14:textId="77777777" w:rsidR="00195C04" w:rsidRDefault="00195C04" w:rsidP="00195C04">
      <w:pPr>
        <w:spacing w:line="360" w:lineRule="auto"/>
        <w:ind w:left="1440"/>
      </w:pPr>
      <w:r>
        <w:t xml:space="preserve">MariaDB [dbpos3]&gt; select * from </w:t>
      </w:r>
      <w:proofErr w:type="spellStart"/>
      <w:r>
        <w:t>kartu</w:t>
      </w:r>
      <w:proofErr w:type="spellEnd"/>
      <w:r>
        <w:t>;</w:t>
      </w:r>
    </w:p>
    <w:p w14:paraId="00BB07DB" w14:textId="77777777" w:rsidR="00195C04" w:rsidRDefault="00195C04" w:rsidP="00195C04">
      <w:pPr>
        <w:spacing w:line="360" w:lineRule="auto"/>
        <w:ind w:left="1440"/>
      </w:pPr>
      <w:r>
        <w:t>+----+------+---------------+--------+--------+</w:t>
      </w:r>
    </w:p>
    <w:p w14:paraId="22291189" w14:textId="77777777" w:rsidR="00195C04" w:rsidRDefault="00195C04" w:rsidP="00195C04">
      <w:pPr>
        <w:spacing w:line="360" w:lineRule="auto"/>
        <w:ind w:left="1440"/>
      </w:pPr>
      <w:r>
        <w:t xml:space="preserve">| id | </w:t>
      </w:r>
      <w:proofErr w:type="spellStart"/>
      <w:r>
        <w:t>kode</w:t>
      </w:r>
      <w:proofErr w:type="spellEnd"/>
      <w:r>
        <w:t xml:space="preserve"> | </w:t>
      </w:r>
      <w:proofErr w:type="spellStart"/>
      <w:r>
        <w:t>nama</w:t>
      </w:r>
      <w:proofErr w:type="spellEnd"/>
      <w:r>
        <w:t xml:space="preserve">          | </w:t>
      </w:r>
      <w:proofErr w:type="spellStart"/>
      <w:r>
        <w:t>diskon</w:t>
      </w:r>
      <w:proofErr w:type="spellEnd"/>
      <w:r>
        <w:t xml:space="preserve"> | </w:t>
      </w:r>
      <w:proofErr w:type="spellStart"/>
      <w:proofErr w:type="gramStart"/>
      <w:r>
        <w:t>iuran</w:t>
      </w:r>
      <w:proofErr w:type="spellEnd"/>
      <w:r>
        <w:t xml:space="preserve">  |</w:t>
      </w:r>
      <w:proofErr w:type="gramEnd"/>
    </w:p>
    <w:p w14:paraId="1C92785C" w14:textId="77777777" w:rsidR="00195C04" w:rsidRDefault="00195C04" w:rsidP="00195C04">
      <w:pPr>
        <w:spacing w:line="360" w:lineRule="auto"/>
        <w:ind w:left="1440"/>
      </w:pPr>
      <w:r>
        <w:t>+----+------+---------------+--------+--------+</w:t>
      </w:r>
    </w:p>
    <w:p w14:paraId="3A201A41" w14:textId="77777777" w:rsidR="00195C04" w:rsidRDefault="00195C04" w:rsidP="00195C04">
      <w:pPr>
        <w:spacing w:line="360" w:lineRule="auto"/>
        <w:ind w:left="1440"/>
      </w:pPr>
      <w:proofErr w:type="gramStart"/>
      <w:r>
        <w:t>|  1</w:t>
      </w:r>
      <w:proofErr w:type="gramEnd"/>
      <w:r>
        <w:t xml:space="preserve"> | GOLD | Gold Utama    |   0.05 | 100000 |</w:t>
      </w:r>
    </w:p>
    <w:p w14:paraId="7C9C13FA" w14:textId="77777777" w:rsidR="00195C04" w:rsidRDefault="00195C04" w:rsidP="00195C04">
      <w:pPr>
        <w:spacing w:line="360" w:lineRule="auto"/>
        <w:ind w:left="1440"/>
      </w:pPr>
      <w:proofErr w:type="gramStart"/>
      <w:r>
        <w:t>|  2</w:t>
      </w:r>
      <w:proofErr w:type="gramEnd"/>
      <w:r>
        <w:t xml:space="preserve"> | PLAT | Platinum Jaya |    0.1 | 150000 |</w:t>
      </w:r>
    </w:p>
    <w:p w14:paraId="0AB7569C" w14:textId="77777777" w:rsidR="00195C04" w:rsidRDefault="00195C04" w:rsidP="00195C04">
      <w:pPr>
        <w:spacing w:line="360" w:lineRule="auto"/>
        <w:ind w:left="1440"/>
      </w:pPr>
      <w:proofErr w:type="gramStart"/>
      <w:r>
        <w:t>|  3</w:t>
      </w:r>
      <w:proofErr w:type="gramEnd"/>
      <w:r>
        <w:t xml:space="preserve"> | SLV  | Silver        |  0.025 |  50000 |</w:t>
      </w:r>
    </w:p>
    <w:p w14:paraId="36824AA8" w14:textId="77777777" w:rsidR="00195C04" w:rsidRDefault="00195C04" w:rsidP="00195C04">
      <w:pPr>
        <w:spacing w:line="360" w:lineRule="auto"/>
        <w:ind w:left="1440"/>
      </w:pPr>
      <w:proofErr w:type="gramStart"/>
      <w:r>
        <w:t>|  4</w:t>
      </w:r>
      <w:proofErr w:type="gramEnd"/>
      <w:r>
        <w:t xml:space="preserve"> | NO   | Non Member    |   0.02 |      0 |</w:t>
      </w:r>
    </w:p>
    <w:p w14:paraId="3F76DA69" w14:textId="77777777" w:rsidR="00195C04" w:rsidRDefault="00195C04" w:rsidP="00195C04">
      <w:pPr>
        <w:spacing w:line="360" w:lineRule="auto"/>
        <w:ind w:left="1440"/>
      </w:pPr>
      <w:r>
        <w:t>+----+------+---------------+--------+--------+</w:t>
      </w:r>
    </w:p>
    <w:p w14:paraId="6ECF0FB5" w14:textId="6A693210" w:rsidR="00195C04" w:rsidRDefault="00195C04" w:rsidP="00195C04">
      <w:pPr>
        <w:spacing w:line="360" w:lineRule="auto"/>
        <w:ind w:left="1440"/>
      </w:pPr>
      <w:r>
        <w:t>4 rows in set (0.001 sec)</w:t>
      </w:r>
    </w:p>
    <w:p w14:paraId="60B288D2" w14:textId="77777777" w:rsidR="00195C04" w:rsidRDefault="00195C04" w:rsidP="00195C04">
      <w:pPr>
        <w:spacing w:line="360" w:lineRule="auto"/>
        <w:ind w:left="1440"/>
      </w:pPr>
    </w:p>
    <w:p w14:paraId="64A36BE3" w14:textId="3C37C78A" w:rsidR="00C1639A" w:rsidRDefault="00C1639A" w:rsidP="00C1639A">
      <w:pPr>
        <w:numPr>
          <w:ilvl w:val="0"/>
          <w:numId w:val="3"/>
        </w:numPr>
        <w:spacing w:line="360" w:lineRule="auto"/>
      </w:pPr>
      <w:proofErr w:type="spellStart"/>
      <w:r>
        <w:t>Akhiri</w:t>
      </w:r>
      <w:proofErr w:type="spellEnd"/>
      <w:r>
        <w:t xml:space="preserve"> transaction </w:t>
      </w:r>
      <w:proofErr w:type="spellStart"/>
      <w:r>
        <w:t>dengan</w:t>
      </w:r>
      <w:proofErr w:type="spellEnd"/>
      <w:r>
        <w:t xml:space="preserve"> commit</w:t>
      </w:r>
    </w:p>
    <w:p w14:paraId="0C9249D0" w14:textId="77777777" w:rsidR="00195C04" w:rsidRDefault="00195C04" w:rsidP="00195C04">
      <w:pPr>
        <w:spacing w:line="360" w:lineRule="auto"/>
        <w:ind w:left="1440"/>
      </w:pPr>
      <w:r>
        <w:t>MariaDB [dbpos3]&gt; commit;</w:t>
      </w:r>
    </w:p>
    <w:p w14:paraId="42EEDE83" w14:textId="6326611D" w:rsidR="00195C04" w:rsidRDefault="00195C04" w:rsidP="00195C04">
      <w:pPr>
        <w:spacing w:line="360" w:lineRule="auto"/>
        <w:ind w:left="1440"/>
      </w:pPr>
      <w:r>
        <w:t>Query OK, 0 rows affected (0.000 sec)</w:t>
      </w:r>
    </w:p>
    <w:p w14:paraId="00000083" w14:textId="28342009" w:rsidR="00C25193" w:rsidRPr="00F2353A" w:rsidRDefault="00C1639A" w:rsidP="00F2353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sectPr w:rsidR="00C25193" w:rsidRPr="00F2353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86513" w14:textId="77777777" w:rsidR="00D21769" w:rsidRDefault="00D21769">
      <w:r>
        <w:separator/>
      </w:r>
    </w:p>
  </w:endnote>
  <w:endnote w:type="continuationSeparator" w:id="0">
    <w:p w14:paraId="22E307B4" w14:textId="77777777" w:rsidR="00D21769" w:rsidRDefault="00D21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1A0583DB" w:rsidR="00C25193" w:rsidRPr="00EF272C" w:rsidRDefault="00EF272C">
    <w:pPr>
      <w:pBdr>
        <w:top w:val="nil"/>
        <w:left w:val="nil"/>
        <w:bottom w:val="nil"/>
        <w:right w:val="nil"/>
        <w:between w:val="nil"/>
      </w:pBdr>
      <w:rPr>
        <w:color w:val="5B9BD5"/>
        <w:sz w:val="20"/>
        <w:szCs w:val="20"/>
      </w:rPr>
    </w:pPr>
    <w:r>
      <w:rPr>
        <w:color w:val="5B9BD5"/>
        <w:sz w:val="20"/>
        <w:szCs w:val="20"/>
      </w:rPr>
      <w:t>View &amp; Transaction</w:t>
    </w:r>
    <w:r w:rsidR="006F1230">
      <w:rPr>
        <w:color w:val="5B9BD5"/>
        <w:sz w:val="20"/>
        <w:szCs w:val="20"/>
      </w:rPr>
      <w:t xml:space="preserve"> </w:t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</w:r>
    <w:r w:rsidR="006F1230">
      <w:rPr>
        <w:color w:val="5B9BD5"/>
        <w:sz w:val="20"/>
        <w:szCs w:val="20"/>
      </w:rPr>
      <w:tab/>
      <w:t xml:space="preserve">          </w:t>
    </w:r>
    <w:r w:rsidR="006F1230">
      <w:rPr>
        <w:color w:val="5B9BD5"/>
        <w:sz w:val="20"/>
        <w:szCs w:val="20"/>
      </w:rPr>
      <w:fldChar w:fldCharType="begin"/>
    </w:r>
    <w:r w:rsidR="006F1230">
      <w:rPr>
        <w:color w:val="5B9BD5"/>
        <w:sz w:val="20"/>
        <w:szCs w:val="20"/>
      </w:rPr>
      <w:instrText>PAGE</w:instrText>
    </w:r>
    <w:r w:rsidR="006F1230"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 w:rsidR="006F1230"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02895" w14:textId="77777777" w:rsidR="00D21769" w:rsidRDefault="00D21769">
      <w:r>
        <w:separator/>
      </w:r>
    </w:p>
  </w:footnote>
  <w:footnote w:type="continuationSeparator" w:id="0">
    <w:p w14:paraId="439EEC87" w14:textId="77777777" w:rsidR="00D21769" w:rsidRDefault="00D217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5FD01FEA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0A0371">
      <w:t xml:space="preserve">5 </w:t>
    </w:r>
    <w:r>
      <w:rPr>
        <w:color w:val="000000"/>
      </w:rPr>
      <w:t xml:space="preserve">| </w:t>
    </w:r>
    <w:r>
      <w:t>View</w:t>
    </w:r>
    <w:r w:rsidR="00200752">
      <w:t xml:space="preserve"> &amp; Transaction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0D73742"/>
    <w:multiLevelType w:val="multilevel"/>
    <w:tmpl w:val="568211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BC16B70"/>
    <w:multiLevelType w:val="multilevel"/>
    <w:tmpl w:val="D98C7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50044"/>
    <w:rsid w:val="00074A3F"/>
    <w:rsid w:val="000830F1"/>
    <w:rsid w:val="000A0371"/>
    <w:rsid w:val="0014600C"/>
    <w:rsid w:val="00195C04"/>
    <w:rsid w:val="00200752"/>
    <w:rsid w:val="00357042"/>
    <w:rsid w:val="003936D2"/>
    <w:rsid w:val="003E4923"/>
    <w:rsid w:val="004E06BF"/>
    <w:rsid w:val="004F63DF"/>
    <w:rsid w:val="005B60F1"/>
    <w:rsid w:val="0063385C"/>
    <w:rsid w:val="00676521"/>
    <w:rsid w:val="00680DF3"/>
    <w:rsid w:val="006F1230"/>
    <w:rsid w:val="007417E1"/>
    <w:rsid w:val="008747AC"/>
    <w:rsid w:val="008F267B"/>
    <w:rsid w:val="00911D37"/>
    <w:rsid w:val="00946715"/>
    <w:rsid w:val="009D2260"/>
    <w:rsid w:val="00C1639A"/>
    <w:rsid w:val="00C25193"/>
    <w:rsid w:val="00CA71F3"/>
    <w:rsid w:val="00D21769"/>
    <w:rsid w:val="00E74F4F"/>
    <w:rsid w:val="00EF272C"/>
    <w:rsid w:val="00EF4EE6"/>
    <w:rsid w:val="00F22C0D"/>
    <w:rsid w:val="00F2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633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Zahra Talita</cp:lastModifiedBy>
  <cp:revision>2</cp:revision>
  <dcterms:created xsi:type="dcterms:W3CDTF">2023-10-17T12:50:00Z</dcterms:created>
  <dcterms:modified xsi:type="dcterms:W3CDTF">2023-10-17T12:50:00Z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