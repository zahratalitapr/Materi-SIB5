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30E6B83C" w:rsidR="00C25193" w:rsidRDefault="006F1230">
      <w:r>
        <w:t>Nama</w:t>
      </w:r>
      <w:r>
        <w:tab/>
        <w:t>:</w:t>
      </w:r>
      <w:r w:rsidR="00D96731">
        <w:t xml:space="preserve"> Zahra Talita Putri </w:t>
      </w:r>
      <w:proofErr w:type="spellStart"/>
      <w:r w:rsidR="00D96731">
        <w:t>Rumalia</w:t>
      </w:r>
      <w:proofErr w:type="spellEnd"/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327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 w:rsidTr="00D96731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 w:rsidTr="00D96731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7A4AC4A1" w14:textId="77777777" w:rsidR="00C163EA" w:rsidRDefault="00C163EA" w:rsidP="00C163EA">
      <w:pPr>
        <w:spacing w:line="360" w:lineRule="auto"/>
        <w:ind w:left="720"/>
      </w:pPr>
      <w:r>
        <w:t>MariaDB [</w:t>
      </w:r>
      <w:proofErr w:type="spellStart"/>
      <w:r>
        <w:t>dbpos</w:t>
      </w:r>
      <w:proofErr w:type="spellEnd"/>
      <w:r>
        <w:t xml:space="preserve">]&gt; 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21663AD8" w14:textId="77777777" w:rsidR="00C163EA" w:rsidRDefault="00C163EA" w:rsidP="00C163EA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pelanggan.kode</w:t>
      </w:r>
      <w:proofErr w:type="spellEnd"/>
      <w:proofErr w:type="gramEnd"/>
      <w:r>
        <w:t xml:space="preserve">, </w:t>
      </w:r>
      <w:proofErr w:type="spellStart"/>
      <w:r>
        <w:t>pelanggan.nama</w:t>
      </w:r>
      <w:proofErr w:type="spellEnd"/>
      <w:r>
        <w:t>,</w:t>
      </w:r>
    </w:p>
    <w:p w14:paraId="69EC28BD" w14:textId="77777777" w:rsidR="00C163EA" w:rsidRDefault="00C163EA" w:rsidP="00C163EA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kartu.nama</w:t>
      </w:r>
      <w:proofErr w:type="spellEnd"/>
      <w:proofErr w:type="gramEnd"/>
      <w:r>
        <w:t xml:space="preserve"> as </w:t>
      </w:r>
      <w:proofErr w:type="spellStart"/>
      <w:r>
        <w:t>nama_kartu</w:t>
      </w:r>
      <w:proofErr w:type="spellEnd"/>
      <w:r>
        <w:t xml:space="preserve">, </w:t>
      </w:r>
      <w:proofErr w:type="spellStart"/>
      <w:r>
        <w:t>kartu.diskon</w:t>
      </w:r>
      <w:proofErr w:type="spellEnd"/>
    </w:p>
    <w:p w14:paraId="23E3C450" w14:textId="77777777" w:rsidR="00C163EA" w:rsidRDefault="00C163EA" w:rsidP="00C163EA">
      <w:pPr>
        <w:spacing w:line="360" w:lineRule="auto"/>
        <w:ind w:left="720"/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73EEE8E2" w14:textId="77777777" w:rsidR="00C163EA" w:rsidRDefault="00C163EA" w:rsidP="00C163EA">
      <w:pPr>
        <w:spacing w:line="360" w:lineRule="auto"/>
        <w:ind w:left="720"/>
      </w:pPr>
      <w:r>
        <w:t xml:space="preserve">    -&gt; inner join </w:t>
      </w:r>
      <w:proofErr w:type="spellStart"/>
      <w:r>
        <w:t>kartu</w:t>
      </w:r>
      <w:proofErr w:type="spellEnd"/>
      <w:r>
        <w:t xml:space="preserve">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2F690C4E" w14:textId="77777777" w:rsidR="00C163EA" w:rsidRDefault="00C163EA" w:rsidP="00C163EA">
      <w:pPr>
        <w:spacing w:line="360" w:lineRule="auto"/>
        <w:ind w:left="720"/>
      </w:pPr>
      <w:r>
        <w:t>+----+------------+----------+------+---------------+---------------+--------+</w:t>
      </w:r>
    </w:p>
    <w:p w14:paraId="6C09DCE2" w14:textId="77777777" w:rsidR="00C163EA" w:rsidRDefault="00C163EA" w:rsidP="00C163EA">
      <w:pPr>
        <w:spacing w:line="360" w:lineRule="auto"/>
        <w:ind w:left="720"/>
      </w:pPr>
      <w:r>
        <w:t xml:space="preserve">| id | </w:t>
      </w:r>
      <w:proofErr w:type="spellStart"/>
      <w:r>
        <w:t>tanggal</w:t>
      </w:r>
      <w:proofErr w:type="spellEnd"/>
      <w:r>
        <w:t xml:space="preserve">    | total   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| </w:t>
      </w:r>
      <w:proofErr w:type="spellStart"/>
      <w:r>
        <w:t>nama_kartu</w:t>
      </w:r>
      <w:proofErr w:type="spellEnd"/>
      <w:r>
        <w:t xml:space="preserve">    | </w:t>
      </w:r>
      <w:proofErr w:type="spellStart"/>
      <w:r>
        <w:t>diskon</w:t>
      </w:r>
      <w:proofErr w:type="spellEnd"/>
      <w:r>
        <w:t xml:space="preserve"> |</w:t>
      </w:r>
    </w:p>
    <w:p w14:paraId="516BAE0E" w14:textId="77777777" w:rsidR="00C163EA" w:rsidRDefault="00C163EA" w:rsidP="00C163EA">
      <w:pPr>
        <w:spacing w:line="360" w:lineRule="auto"/>
        <w:ind w:left="720"/>
      </w:pPr>
      <w:r>
        <w:t>+----+------------+----------+------+---------------+---------------+--------+</w:t>
      </w:r>
    </w:p>
    <w:p w14:paraId="2B0134EA" w14:textId="77777777" w:rsidR="00C163EA" w:rsidRDefault="00C163EA" w:rsidP="00C163EA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2022-09-18 | 12000000 | c001 | Agung </w:t>
      </w:r>
      <w:proofErr w:type="spellStart"/>
      <w:r>
        <w:t>Sedayu</w:t>
      </w:r>
      <w:proofErr w:type="spellEnd"/>
      <w:r>
        <w:t xml:space="preserve">  | Gold Utama    |      0 |</w:t>
      </w:r>
    </w:p>
    <w:p w14:paraId="6857C913" w14:textId="77777777" w:rsidR="00C163EA" w:rsidRDefault="00C163EA" w:rsidP="00C163EA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2023-10-15 |   600000 | C009 | Dewi          | Gold Utama    |      0 |</w:t>
      </w:r>
    </w:p>
    <w:p w14:paraId="0AC9D677" w14:textId="77777777" w:rsidR="00C163EA" w:rsidRDefault="00C163EA" w:rsidP="00C163EA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2022-08-30 |    40000 | C002 | </w:t>
      </w:r>
      <w:proofErr w:type="spellStart"/>
      <w:r>
        <w:t>Pandan</w:t>
      </w:r>
      <w:proofErr w:type="spellEnd"/>
      <w:r>
        <w:t xml:space="preserve"> Wangi  | Platinum Jaya |    0.1 |</w:t>
      </w:r>
    </w:p>
    <w:p w14:paraId="7C3550AB" w14:textId="77777777" w:rsidR="00C163EA" w:rsidRDefault="00C163EA" w:rsidP="00C163EA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2023-07-08 | 12000000 | C004 | </w:t>
      </w:r>
      <w:proofErr w:type="spellStart"/>
      <w:r>
        <w:t>Swandaru</w:t>
      </w:r>
      <w:proofErr w:type="spellEnd"/>
      <w:r>
        <w:t xml:space="preserve"> Geni | Platinum Jaya |    0.1 |</w:t>
      </w:r>
    </w:p>
    <w:p w14:paraId="2464AE3A" w14:textId="77777777" w:rsidR="00C163EA" w:rsidRDefault="00C163EA" w:rsidP="00C163EA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2023-10-15 |    40000 | C010 | Hana          | Platinum Jaya |    0.1 |</w:t>
      </w:r>
    </w:p>
    <w:p w14:paraId="457CB585" w14:textId="77777777" w:rsidR="00C163EA" w:rsidRDefault="00C163EA" w:rsidP="00C163EA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2002-09-18 |    80000 | C003 | Sekar         | Silver        |  0.025 |</w:t>
      </w:r>
    </w:p>
    <w:p w14:paraId="5C4C8FF9" w14:textId="77777777" w:rsidR="00C163EA" w:rsidRDefault="00C163EA" w:rsidP="00C163EA">
      <w:pPr>
        <w:spacing w:line="360" w:lineRule="auto"/>
        <w:ind w:left="720"/>
      </w:pPr>
      <w:r>
        <w:t>+----+------------+----------+------+---------------+---------------+--------+</w:t>
      </w:r>
    </w:p>
    <w:p w14:paraId="0000001B" w14:textId="003C2970" w:rsidR="00C25193" w:rsidRDefault="00C163EA" w:rsidP="00C163EA">
      <w:pPr>
        <w:spacing w:line="360" w:lineRule="auto"/>
        <w:ind w:left="720"/>
      </w:pPr>
      <w:r>
        <w:t>6 rows in set (0.001 sec)</w:t>
      </w:r>
    </w:p>
    <w:p w14:paraId="043AB41A" w14:textId="04E340C2" w:rsidR="00751AEC" w:rsidRDefault="00751AEC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1D37F35F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312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 w:rsidTr="00D96731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 w:rsidTr="00D96731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7474757D" w14:textId="77777777" w:rsidR="00751AEC" w:rsidRDefault="006F1230" w:rsidP="00751AEC">
      <w:pPr>
        <w:spacing w:line="360" w:lineRule="auto"/>
      </w:pPr>
      <w:r>
        <w:tab/>
      </w:r>
      <w:r w:rsidR="00751AEC">
        <w:t>MariaDB [</w:t>
      </w:r>
      <w:proofErr w:type="spellStart"/>
      <w:r w:rsidR="00751AEC">
        <w:t>dbpos</w:t>
      </w:r>
      <w:proofErr w:type="spellEnd"/>
      <w:r w:rsidR="00751AEC">
        <w:t xml:space="preserve">]&gt; select pembelian.id, </w:t>
      </w:r>
      <w:proofErr w:type="spellStart"/>
      <w:proofErr w:type="gramStart"/>
      <w:r w:rsidR="00751AEC">
        <w:t>pembelian.tanggal</w:t>
      </w:r>
      <w:proofErr w:type="spellEnd"/>
      <w:proofErr w:type="gramEnd"/>
      <w:r w:rsidR="00751AEC">
        <w:t xml:space="preserve">, </w:t>
      </w:r>
      <w:proofErr w:type="spellStart"/>
      <w:r w:rsidR="00751AEC">
        <w:t>pembelian.nomor</w:t>
      </w:r>
      <w:proofErr w:type="spellEnd"/>
      <w:r w:rsidR="00751AEC">
        <w:t xml:space="preserve">, </w:t>
      </w:r>
      <w:proofErr w:type="spellStart"/>
      <w:r w:rsidR="00751AEC">
        <w:t>pembelian.jumlah</w:t>
      </w:r>
      <w:proofErr w:type="spellEnd"/>
      <w:r w:rsidR="00751AEC">
        <w:t xml:space="preserve">, </w:t>
      </w:r>
      <w:proofErr w:type="spellStart"/>
      <w:r w:rsidR="00751AEC">
        <w:t>pembelian.harga</w:t>
      </w:r>
      <w:proofErr w:type="spellEnd"/>
      <w:r w:rsidR="00751AEC">
        <w:t>,</w:t>
      </w:r>
    </w:p>
    <w:p w14:paraId="32CC3D83" w14:textId="77777777" w:rsidR="00751AEC" w:rsidRDefault="00751AEC" w:rsidP="00751AEC">
      <w:pPr>
        <w:spacing w:line="360" w:lineRule="auto"/>
      </w:pPr>
      <w:r>
        <w:t xml:space="preserve">    -&gt;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6060A33A" w14:textId="77777777" w:rsidR="00751AEC" w:rsidRDefault="00751AEC" w:rsidP="00751AEC">
      <w:pPr>
        <w:spacing w:line="360" w:lineRule="auto"/>
      </w:pPr>
      <w:r>
        <w:t xml:space="preserve">    -&gt; </w:t>
      </w:r>
      <w:proofErr w:type="spellStart"/>
      <w:proofErr w:type="gramStart"/>
      <w:r>
        <w:t>vendor.nama</w:t>
      </w:r>
      <w:proofErr w:type="spellEnd"/>
      <w:proofErr w:type="gramEnd"/>
      <w:r>
        <w:t xml:space="preserve">, </w:t>
      </w:r>
      <w:proofErr w:type="spellStart"/>
      <w:r>
        <w:t>vendor.kontak</w:t>
      </w:r>
      <w:proofErr w:type="spellEnd"/>
    </w:p>
    <w:p w14:paraId="7662E3B3" w14:textId="77777777" w:rsidR="00751AEC" w:rsidRDefault="00751AEC" w:rsidP="00751AEC">
      <w:pPr>
        <w:spacing w:line="360" w:lineRule="auto"/>
      </w:pPr>
      <w:r>
        <w:t xml:space="preserve">    -&gt; from </w:t>
      </w:r>
      <w:proofErr w:type="spellStart"/>
      <w:r>
        <w:t>pembelian</w:t>
      </w:r>
      <w:proofErr w:type="spellEnd"/>
      <w:r>
        <w:t xml:space="preserve"> inner join </w:t>
      </w:r>
      <w:proofErr w:type="spellStart"/>
      <w:r>
        <w:t>produk</w:t>
      </w:r>
      <w:proofErr w:type="spellEnd"/>
      <w:r>
        <w:t xml:space="preserve"> on pembelian.produk_id=produk.id</w:t>
      </w:r>
    </w:p>
    <w:p w14:paraId="4AC63EFD" w14:textId="77777777" w:rsidR="00751AEC" w:rsidRDefault="00751AEC" w:rsidP="00751AEC">
      <w:pPr>
        <w:spacing w:line="360" w:lineRule="auto"/>
      </w:pPr>
      <w:r>
        <w:t xml:space="preserve">    -&gt; inner join vendor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326B5E95" w14:textId="77777777" w:rsidR="00751AEC" w:rsidRDefault="00751AEC" w:rsidP="00751AEC">
      <w:pPr>
        <w:spacing w:line="360" w:lineRule="auto"/>
      </w:pPr>
      <w:r>
        <w:t>+----+-----------+--------+--------+----------+------------------+----------+-------------+</w:t>
      </w:r>
    </w:p>
    <w:p w14:paraId="5C183878" w14:textId="77777777" w:rsidR="00751AEC" w:rsidRDefault="00751AEC" w:rsidP="00751AEC">
      <w:pPr>
        <w:spacing w:line="360" w:lineRule="auto"/>
      </w:pPr>
      <w:r>
        <w:t xml:space="preserve">| id | </w:t>
      </w:r>
      <w:proofErr w:type="spellStart"/>
      <w:r>
        <w:t>tanggal</w:t>
      </w:r>
      <w:proofErr w:type="spellEnd"/>
      <w:r>
        <w:t xml:space="preserve">   | </w:t>
      </w:r>
      <w:proofErr w:type="spellStart"/>
      <w:proofErr w:type="gramStart"/>
      <w:r>
        <w:t>nomor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   | </w:t>
      </w:r>
      <w:proofErr w:type="spellStart"/>
      <w:r>
        <w:t>nama_produk</w:t>
      </w:r>
      <w:proofErr w:type="spellEnd"/>
      <w:r>
        <w:t xml:space="preserve">      | </w:t>
      </w:r>
      <w:proofErr w:type="spellStart"/>
      <w:r>
        <w:t>nama</w:t>
      </w:r>
      <w:proofErr w:type="spellEnd"/>
      <w:r>
        <w:t xml:space="preserve">     | </w:t>
      </w:r>
      <w:proofErr w:type="spellStart"/>
      <w:r>
        <w:t>kontak</w:t>
      </w:r>
      <w:proofErr w:type="spellEnd"/>
      <w:r>
        <w:t xml:space="preserve">      |</w:t>
      </w:r>
    </w:p>
    <w:p w14:paraId="283B323B" w14:textId="77777777" w:rsidR="00751AEC" w:rsidRDefault="00751AEC" w:rsidP="00751AEC">
      <w:pPr>
        <w:spacing w:line="360" w:lineRule="auto"/>
      </w:pPr>
      <w:r>
        <w:t>+----+-----------+--------+--------+----------+------------------+----------+-------------+</w:t>
      </w:r>
    </w:p>
    <w:p w14:paraId="0202C4B9" w14:textId="77777777" w:rsidR="00751AEC" w:rsidRDefault="00751AEC" w:rsidP="00751AEC">
      <w:pPr>
        <w:spacing w:line="360" w:lineRule="auto"/>
      </w:pPr>
      <w:proofErr w:type="gramStart"/>
      <w:r>
        <w:t>|  1</w:t>
      </w:r>
      <w:proofErr w:type="gramEnd"/>
      <w:r>
        <w:t xml:space="preserve"> | 2022/9/18 | Pem001 |     12 | 12000000 | </w:t>
      </w:r>
      <w:proofErr w:type="spellStart"/>
      <w:r>
        <w:t>Televisi</w:t>
      </w:r>
      <w:proofErr w:type="spellEnd"/>
      <w:r>
        <w:t xml:space="preserve"> 21 Inch | Vendor A | 08765565777 |</w:t>
      </w:r>
    </w:p>
    <w:p w14:paraId="3F41A507" w14:textId="77777777" w:rsidR="00751AEC" w:rsidRDefault="00751AEC" w:rsidP="00751AEC">
      <w:pPr>
        <w:spacing w:line="360" w:lineRule="auto"/>
      </w:pPr>
      <w:proofErr w:type="gramStart"/>
      <w:r>
        <w:t>|  2</w:t>
      </w:r>
      <w:proofErr w:type="gramEnd"/>
      <w:r>
        <w:t xml:space="preserve"> | 2022/9/20 | Pem002 |      1 |   400000 | Meja Makan       | Vendor b | 08897665465 |</w:t>
      </w:r>
    </w:p>
    <w:p w14:paraId="5464E3BF" w14:textId="77777777" w:rsidR="00751AEC" w:rsidRDefault="00751AEC" w:rsidP="00751AEC">
      <w:pPr>
        <w:spacing w:line="360" w:lineRule="auto"/>
      </w:pPr>
      <w:r>
        <w:t>+----+-----------+--------+--------+----------+------------------+----------+-------------+</w:t>
      </w:r>
    </w:p>
    <w:p w14:paraId="0000002E" w14:textId="3D81FDF0" w:rsidR="00C25193" w:rsidRDefault="00751AEC" w:rsidP="00751AEC">
      <w:pPr>
        <w:spacing w:line="360" w:lineRule="auto"/>
      </w:pPr>
      <w:r>
        <w:t>2 rows in set (0.024 sec)</w:t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-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 w:rsidTr="00D96731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 w:rsidTr="00D96731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EDAD5C5" w14:textId="77777777" w:rsidR="001641C4" w:rsidRDefault="001641C4" w:rsidP="001641C4">
      <w:pPr>
        <w:spacing w:line="360" w:lineRule="auto"/>
        <w:ind w:left="720"/>
      </w:pPr>
      <w:r>
        <w:t>MariaDB [</w:t>
      </w:r>
      <w:proofErr w:type="spellStart"/>
      <w:r>
        <w:t>dbpos</w:t>
      </w:r>
      <w:proofErr w:type="spellEnd"/>
      <w:r>
        <w:t xml:space="preserve">]&gt; 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6C47C56C" w14:textId="77777777" w:rsidR="001641C4" w:rsidRDefault="001641C4" w:rsidP="001641C4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186DBECA" w14:textId="77777777" w:rsidR="001641C4" w:rsidRDefault="001641C4" w:rsidP="001641C4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produk.kode</w:t>
      </w:r>
      <w:proofErr w:type="spellEnd"/>
      <w:proofErr w:type="gramEnd"/>
      <w:r>
        <w:t xml:space="preserve">, </w:t>
      </w:r>
      <w:proofErr w:type="spellStart"/>
      <w:r>
        <w:t>produk.nama</w:t>
      </w:r>
      <w:proofErr w:type="spellEnd"/>
      <w:r>
        <w:t>,</w:t>
      </w:r>
    </w:p>
    <w:p w14:paraId="453D1D48" w14:textId="77777777" w:rsidR="001641C4" w:rsidRDefault="001641C4" w:rsidP="001641C4">
      <w:pPr>
        <w:spacing w:line="360" w:lineRule="auto"/>
        <w:ind w:left="720"/>
      </w:pPr>
      <w:r>
        <w:t xml:space="preserve">    -&gt;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>,</w:t>
      </w:r>
    </w:p>
    <w:p w14:paraId="54991B16" w14:textId="77777777" w:rsidR="001641C4" w:rsidRDefault="001641C4" w:rsidP="001641C4">
      <w:pPr>
        <w:spacing w:line="360" w:lineRule="auto"/>
        <w:ind w:left="720"/>
      </w:pPr>
      <w:r>
        <w:t xml:space="preserve">    -&gt;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</w:t>
      </w:r>
      <w:proofErr w:type="gramStart"/>
      <w:r>
        <w:t>items.harga</w:t>
      </w:r>
      <w:proofErr w:type="gramEnd"/>
      <w:r>
        <w:t>_jual</w:t>
      </w:r>
      <w:proofErr w:type="spellEnd"/>
    </w:p>
    <w:p w14:paraId="10B10338" w14:textId="77777777" w:rsidR="001641C4" w:rsidRDefault="001641C4" w:rsidP="001641C4">
      <w:pPr>
        <w:spacing w:line="360" w:lineRule="auto"/>
        <w:ind w:left="720"/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</w:p>
    <w:p w14:paraId="71D54838" w14:textId="77777777" w:rsidR="001641C4" w:rsidRDefault="001641C4" w:rsidP="001641C4">
      <w:pPr>
        <w:spacing w:line="360" w:lineRule="auto"/>
        <w:ind w:left="720"/>
      </w:pPr>
      <w:r>
        <w:t xml:space="preserve">    -&gt; from </w:t>
      </w:r>
      <w:proofErr w:type="spellStart"/>
      <w:r>
        <w:t>produk</w:t>
      </w:r>
      <w:proofErr w:type="spellEnd"/>
      <w:r>
        <w:t xml:space="preserve">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</w:p>
    <w:p w14:paraId="1E40741F" w14:textId="77777777" w:rsidR="001641C4" w:rsidRDefault="001641C4" w:rsidP="001641C4">
      <w:pPr>
        <w:spacing w:line="360" w:lineRule="auto"/>
        <w:ind w:left="720"/>
      </w:pPr>
      <w:r>
        <w:t xml:space="preserve">    -&gt; inner join </w:t>
      </w:r>
      <w:proofErr w:type="spellStart"/>
      <w:r>
        <w:t>pesanan_items</w:t>
      </w:r>
      <w:proofErr w:type="spellEnd"/>
      <w:r>
        <w:t xml:space="preserve"> on pesanan.id;</w:t>
      </w:r>
    </w:p>
    <w:p w14:paraId="29B392C5" w14:textId="77777777" w:rsidR="001641C4" w:rsidRDefault="001641C4" w:rsidP="001641C4">
      <w:pPr>
        <w:spacing w:line="360" w:lineRule="auto"/>
        <w:ind w:left="720"/>
      </w:pPr>
      <w:r>
        <w:t xml:space="preserve">ERROR 1064 (42000): You have an error in your SQL syntax; check the manual that corresponds to your MariaDB server version for the right syntax to use near 'from </w:t>
      </w:r>
      <w:proofErr w:type="spellStart"/>
      <w:r>
        <w:t>produk</w:t>
      </w:r>
      <w:proofErr w:type="spellEnd"/>
      <w:r>
        <w:t xml:space="preserve">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</w:p>
    <w:p w14:paraId="69124A4F" w14:textId="77777777" w:rsidR="001641C4" w:rsidRDefault="001641C4" w:rsidP="001641C4">
      <w:pPr>
        <w:spacing w:line="360" w:lineRule="auto"/>
        <w:ind w:left="720"/>
      </w:pPr>
      <w:r>
        <w:t xml:space="preserve">inner join </w:t>
      </w:r>
      <w:proofErr w:type="spellStart"/>
      <w:r>
        <w:t>pesa</w:t>
      </w:r>
      <w:proofErr w:type="spellEnd"/>
      <w:r>
        <w:t>...' at line 7</w:t>
      </w:r>
    </w:p>
    <w:p w14:paraId="00000043" w14:textId="7DB9A21F" w:rsidR="00C25193" w:rsidRDefault="001641C4" w:rsidP="001641C4">
      <w:pPr>
        <w:spacing w:line="360" w:lineRule="auto"/>
        <w:ind w:left="720"/>
      </w:pPr>
      <w:r>
        <w:t>MariaDB [</w:t>
      </w:r>
      <w:proofErr w:type="spellStart"/>
      <w:r>
        <w:t>dbpos</w:t>
      </w:r>
      <w:proofErr w:type="spellEnd"/>
      <w:r>
        <w:t>]&gt;</w:t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4A3C" w14:textId="77777777" w:rsidR="004061D1" w:rsidRDefault="004061D1">
      <w:r>
        <w:separator/>
      </w:r>
    </w:p>
  </w:endnote>
  <w:endnote w:type="continuationSeparator" w:id="0">
    <w:p w14:paraId="5B046BCC" w14:textId="77777777" w:rsidR="004061D1" w:rsidRDefault="0040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CE8B" w14:textId="77777777" w:rsidR="004061D1" w:rsidRDefault="004061D1">
      <w:r>
        <w:separator/>
      </w:r>
    </w:p>
  </w:footnote>
  <w:footnote w:type="continuationSeparator" w:id="0">
    <w:p w14:paraId="66E04ECA" w14:textId="77777777" w:rsidR="004061D1" w:rsidRDefault="00406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1641C4"/>
    <w:rsid w:val="00357042"/>
    <w:rsid w:val="003936D2"/>
    <w:rsid w:val="004061D1"/>
    <w:rsid w:val="004E06BF"/>
    <w:rsid w:val="004F63DF"/>
    <w:rsid w:val="005E35B0"/>
    <w:rsid w:val="00650EF3"/>
    <w:rsid w:val="006F1230"/>
    <w:rsid w:val="00751AEC"/>
    <w:rsid w:val="008747AC"/>
    <w:rsid w:val="00911D37"/>
    <w:rsid w:val="00C163EA"/>
    <w:rsid w:val="00C25193"/>
    <w:rsid w:val="00CA71F3"/>
    <w:rsid w:val="00D96731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Zahra Talita</cp:lastModifiedBy>
  <cp:revision>2</cp:revision>
  <dcterms:created xsi:type="dcterms:W3CDTF">2023-10-15T18:05:00Z</dcterms:created>
  <dcterms:modified xsi:type="dcterms:W3CDTF">2023-10-15T18:05:00Z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